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D0404" w14:textId="3A8B134B" w:rsidR="00A9204E" w:rsidRDefault="00FA30B8">
      <w:pPr>
        <w:rPr>
          <w:rFonts w:ascii="Arial Black" w:hAnsi="Arial Black"/>
          <w:sz w:val="56"/>
          <w:szCs w:val="56"/>
          <w:lang w:val="en-IN"/>
        </w:rPr>
      </w:pPr>
      <w:bookmarkStart w:id="0" w:name="_GoBack"/>
      <w:bookmarkEnd w:id="0"/>
      <w:r>
        <w:rPr>
          <w:rFonts w:ascii="Arial Black" w:hAnsi="Arial Black"/>
          <w:sz w:val="56"/>
          <w:szCs w:val="56"/>
          <w:lang w:val="en-IN"/>
        </w:rPr>
        <w:t>WHAT IS ANDROID?</w:t>
      </w:r>
    </w:p>
    <w:p w14:paraId="046FEA28" w14:textId="44BEFDBF" w:rsidR="00FA30B8" w:rsidRPr="00E451D9" w:rsidRDefault="00FA30B8">
      <w:pPr>
        <w:rPr>
          <w:rFonts w:cstheme="minorHAnsi"/>
          <w:sz w:val="28"/>
          <w:szCs w:val="28"/>
          <w:lang w:val="en-IN"/>
        </w:rPr>
      </w:pPr>
      <w:r w:rsidRPr="00E451D9">
        <w:rPr>
          <w:rFonts w:cstheme="minorHAnsi"/>
          <w:b/>
          <w:bCs/>
          <w:color w:val="222222"/>
          <w:sz w:val="28"/>
          <w:szCs w:val="28"/>
          <w:shd w:val="clear" w:color="auto" w:fill="FFFFFF"/>
        </w:rPr>
        <w:t>Android</w:t>
      </w:r>
      <w:r w:rsidRPr="00E451D9">
        <w:rPr>
          <w:rFonts w:cstheme="minorHAnsi"/>
          <w:color w:val="222222"/>
          <w:sz w:val="28"/>
          <w:szCs w:val="28"/>
          <w:shd w:val="clear" w:color="auto" w:fill="FFFFFF"/>
        </w:rPr>
        <w:t> is a mobile OPERATING SYSTEM based on a modified version of the </w:t>
      </w:r>
      <w:r w:rsidRPr="00E451D9">
        <w:rPr>
          <w:rFonts w:cstheme="minorHAnsi"/>
          <w:sz w:val="28"/>
          <w:szCs w:val="28"/>
        </w:rPr>
        <w:t>LINUX KERNEL</w:t>
      </w:r>
      <w:r w:rsidRPr="00E451D9">
        <w:rPr>
          <w:rFonts w:cstheme="minorHAnsi"/>
          <w:color w:val="222222"/>
          <w:sz w:val="28"/>
          <w:szCs w:val="28"/>
          <w:shd w:val="clear" w:color="auto" w:fill="FFFFFF"/>
        </w:rPr>
        <w:t> and other </w:t>
      </w:r>
      <w:r w:rsidRPr="00E451D9">
        <w:rPr>
          <w:rFonts w:cstheme="minorHAnsi"/>
          <w:sz w:val="28"/>
          <w:szCs w:val="28"/>
        </w:rPr>
        <w:t xml:space="preserve">OPEN SOURCE </w:t>
      </w:r>
      <w:r w:rsidRPr="00E451D9">
        <w:rPr>
          <w:rFonts w:cstheme="minorHAnsi"/>
          <w:color w:val="222222"/>
          <w:sz w:val="28"/>
          <w:szCs w:val="28"/>
          <w:shd w:val="clear" w:color="auto" w:fill="FFFFFF"/>
        </w:rPr>
        <w:t xml:space="preserve"> software, designed primarily for TOUCHSCREEN mobile devices such as </w:t>
      </w:r>
      <w:r w:rsidRPr="00E451D9">
        <w:rPr>
          <w:rFonts w:cstheme="minorHAnsi"/>
          <w:sz w:val="28"/>
          <w:szCs w:val="28"/>
        </w:rPr>
        <w:t>smartphones</w:t>
      </w:r>
      <w:r w:rsidRPr="00E451D9">
        <w:rPr>
          <w:rFonts w:cstheme="minorHAnsi"/>
          <w:color w:val="222222"/>
          <w:sz w:val="28"/>
          <w:szCs w:val="28"/>
          <w:shd w:val="clear" w:color="auto" w:fill="FFFFFF"/>
        </w:rPr>
        <w:t> and </w:t>
      </w:r>
      <w:r w:rsidRPr="00E451D9">
        <w:rPr>
          <w:rFonts w:cstheme="minorHAnsi"/>
          <w:sz w:val="28"/>
          <w:szCs w:val="28"/>
        </w:rPr>
        <w:t>tablets</w:t>
      </w:r>
      <w:r w:rsidRPr="00E451D9">
        <w:rPr>
          <w:rFonts w:cstheme="minorHAnsi"/>
          <w:color w:val="222222"/>
          <w:sz w:val="28"/>
          <w:szCs w:val="28"/>
          <w:shd w:val="clear" w:color="auto" w:fill="FFFFFF"/>
        </w:rPr>
        <w:t>. Android is developed by a consortium of developers known as the </w:t>
      </w:r>
      <w:r w:rsidRPr="00E451D9">
        <w:rPr>
          <w:rFonts w:cstheme="minorHAnsi"/>
          <w:sz w:val="28"/>
          <w:szCs w:val="28"/>
        </w:rPr>
        <w:t xml:space="preserve">OPEN HANDSET </w:t>
      </w:r>
      <w:r w:rsidR="00C74EBA" w:rsidRPr="00E451D9">
        <w:rPr>
          <w:rFonts w:cstheme="minorHAnsi"/>
          <w:color w:val="000000" w:themeColor="text1"/>
          <w:sz w:val="28"/>
          <w:szCs w:val="28"/>
        </w:rPr>
        <w:t>ALLIANCE</w:t>
      </w:r>
      <w:r w:rsidRPr="00E451D9">
        <w:rPr>
          <w:rFonts w:cstheme="minorHAnsi"/>
          <w:color w:val="222222"/>
          <w:sz w:val="28"/>
          <w:szCs w:val="28"/>
          <w:shd w:val="clear" w:color="auto" w:fill="FFFFFF"/>
        </w:rPr>
        <w:t>, with the main contributor and commercial marketer being </w:t>
      </w:r>
      <w:r w:rsidRPr="00E451D9">
        <w:rPr>
          <w:rFonts w:cstheme="minorHAnsi"/>
          <w:sz w:val="28"/>
          <w:szCs w:val="28"/>
        </w:rPr>
        <w:t>GOOGLE.</w:t>
      </w:r>
      <w:r w:rsidRPr="00E451D9">
        <w:rPr>
          <w:rFonts w:cstheme="minorHAnsi"/>
          <w:sz w:val="28"/>
          <w:szCs w:val="28"/>
          <w:lang w:val="en-IN"/>
        </w:rPr>
        <w:t xml:space="preserve"> </w:t>
      </w:r>
    </w:p>
    <w:p w14:paraId="6E1960BA" w14:textId="5EA09F54" w:rsidR="00C74EBA" w:rsidRDefault="00C74EBA">
      <w:pPr>
        <w:rPr>
          <w:rFonts w:ascii="Arial Black" w:hAnsi="Arial Black"/>
          <w:sz w:val="28"/>
          <w:szCs w:val="28"/>
          <w:lang w:val="en-IN"/>
        </w:rPr>
      </w:pPr>
    </w:p>
    <w:p w14:paraId="530D38C0" w14:textId="751C6BBC" w:rsidR="00C74EBA" w:rsidRDefault="00C74EBA">
      <w:pPr>
        <w:rPr>
          <w:rFonts w:ascii="Arial Black" w:hAnsi="Arial Black"/>
          <w:color w:val="FF0000"/>
          <w:sz w:val="36"/>
          <w:szCs w:val="36"/>
          <w:lang w:val="en-IN"/>
        </w:rPr>
      </w:pPr>
      <w:r>
        <w:rPr>
          <w:rFonts w:ascii="Arial Black" w:hAnsi="Arial Black"/>
          <w:color w:val="FF0000"/>
          <w:sz w:val="36"/>
          <w:szCs w:val="36"/>
          <w:lang w:val="en-IN"/>
        </w:rPr>
        <w:t>INTERFACE</w:t>
      </w:r>
    </w:p>
    <w:p w14:paraId="5806E561" w14:textId="5D194400" w:rsidR="00C74EBA" w:rsidRPr="00E451D9" w:rsidRDefault="00C74EBA">
      <w:pPr>
        <w:rPr>
          <w:rFonts w:cstheme="minorHAnsi"/>
          <w:sz w:val="28"/>
          <w:szCs w:val="28"/>
        </w:rPr>
      </w:pPr>
      <w:r>
        <w:rPr>
          <w:rFonts w:cstheme="minorHAnsi"/>
          <w:color w:val="000000" w:themeColor="text1"/>
          <w:sz w:val="28"/>
          <w:szCs w:val="28"/>
          <w:lang w:val="en-IN"/>
        </w:rPr>
        <w:t xml:space="preserve">Based on direct manipulation, using touch inputs </w:t>
      </w:r>
      <w:r w:rsidRPr="00E451D9">
        <w:rPr>
          <w:rFonts w:cstheme="minorHAnsi"/>
          <w:color w:val="222222"/>
          <w:sz w:val="28"/>
          <w:szCs w:val="28"/>
          <w:shd w:val="clear" w:color="auto" w:fill="FFFFFF"/>
        </w:rPr>
        <w:t>that loosely correspond to real-world actions, like swiping, tapping, pinching, and reverse pinching to manipulate on-screen objects, along with a </w:t>
      </w:r>
      <w:hyperlink r:id="rId10" w:tooltip="Virtual keyboard" w:history="1">
        <w:r w:rsidRPr="00E451D9">
          <w:rPr>
            <w:rFonts w:cstheme="minorHAnsi"/>
            <w:color w:val="0B0080"/>
            <w:sz w:val="28"/>
            <w:szCs w:val="28"/>
            <w:u w:val="single"/>
            <w:shd w:val="clear" w:color="auto" w:fill="FFFFFF"/>
          </w:rPr>
          <w:t>virtual keyboard</w:t>
        </w:r>
      </w:hyperlink>
      <w:r w:rsidRPr="00E451D9">
        <w:rPr>
          <w:rFonts w:cstheme="minorHAnsi"/>
          <w:color w:val="222222"/>
          <w:sz w:val="28"/>
          <w:szCs w:val="28"/>
          <w:shd w:val="clear" w:color="auto" w:fill="FFFFFF"/>
        </w:rPr>
        <w:t>. </w:t>
      </w:r>
      <w:hyperlink r:id="rId11" w:tooltip="Game controller" w:history="1">
        <w:r w:rsidRPr="00E451D9">
          <w:rPr>
            <w:rFonts w:cstheme="minorHAnsi"/>
            <w:color w:val="0B0080"/>
            <w:sz w:val="28"/>
            <w:szCs w:val="28"/>
            <w:u w:val="single"/>
            <w:shd w:val="clear" w:color="auto" w:fill="FFFFFF"/>
          </w:rPr>
          <w:t>Game controllers</w:t>
        </w:r>
      </w:hyperlink>
      <w:r w:rsidRPr="00E451D9">
        <w:rPr>
          <w:rFonts w:cstheme="minorHAnsi"/>
          <w:color w:val="222222"/>
          <w:sz w:val="28"/>
          <w:szCs w:val="28"/>
          <w:shd w:val="clear" w:color="auto" w:fill="FFFFFF"/>
        </w:rPr>
        <w:t> and full-size physical </w:t>
      </w:r>
      <w:hyperlink r:id="rId12" w:tooltip="Computer keyboard" w:history="1">
        <w:r w:rsidRPr="00E451D9">
          <w:rPr>
            <w:rFonts w:cstheme="minorHAnsi"/>
            <w:color w:val="0B0080"/>
            <w:sz w:val="28"/>
            <w:szCs w:val="28"/>
            <w:u w:val="single"/>
            <w:shd w:val="clear" w:color="auto" w:fill="FFFFFF"/>
          </w:rPr>
          <w:t>keyboards</w:t>
        </w:r>
      </w:hyperlink>
      <w:r w:rsidRPr="00E451D9">
        <w:rPr>
          <w:rFonts w:cstheme="minorHAnsi"/>
          <w:color w:val="222222"/>
          <w:sz w:val="28"/>
          <w:szCs w:val="28"/>
          <w:shd w:val="clear" w:color="auto" w:fill="FFFFFF"/>
        </w:rPr>
        <w:t> are supported via </w:t>
      </w:r>
      <w:hyperlink r:id="rId13" w:tooltip="Bluetooth" w:history="1">
        <w:r w:rsidRPr="00E451D9">
          <w:rPr>
            <w:rFonts w:cstheme="minorHAnsi"/>
            <w:color w:val="0B0080"/>
            <w:sz w:val="28"/>
            <w:szCs w:val="28"/>
            <w:u w:val="single"/>
            <w:shd w:val="clear" w:color="auto" w:fill="FFFFFF"/>
          </w:rPr>
          <w:t>Bluetooth</w:t>
        </w:r>
      </w:hyperlink>
      <w:r w:rsidRPr="00E451D9">
        <w:rPr>
          <w:rFonts w:cstheme="minorHAnsi"/>
          <w:color w:val="222222"/>
          <w:sz w:val="28"/>
          <w:szCs w:val="28"/>
          <w:shd w:val="clear" w:color="auto" w:fill="FFFFFF"/>
        </w:rPr>
        <w:t> or </w:t>
      </w:r>
      <w:r w:rsidRPr="00E451D9">
        <w:rPr>
          <w:rFonts w:cstheme="minorHAnsi"/>
          <w:sz w:val="28"/>
          <w:szCs w:val="28"/>
        </w:rPr>
        <w:t>USB</w:t>
      </w:r>
      <w:r w:rsidRPr="00E451D9">
        <w:rPr>
          <w:rFonts w:cstheme="minorHAnsi"/>
          <w:color w:val="222222"/>
          <w:sz w:val="28"/>
          <w:szCs w:val="28"/>
          <w:shd w:val="clear" w:color="auto" w:fill="FFFFFF"/>
        </w:rPr>
        <w:t> The response to user input is designed to be immediate and provides a fluid touch interface, often using the vibration capabilities of the device to provide </w:t>
      </w:r>
      <w:hyperlink r:id="rId14" w:tooltip="Haptic technology" w:history="1">
        <w:r w:rsidRPr="00E451D9">
          <w:rPr>
            <w:rFonts w:cstheme="minorHAnsi"/>
            <w:color w:val="0B0080"/>
            <w:sz w:val="28"/>
            <w:szCs w:val="28"/>
            <w:u w:val="single"/>
            <w:shd w:val="clear" w:color="auto" w:fill="FFFFFF"/>
          </w:rPr>
          <w:t>haptic feedback</w:t>
        </w:r>
      </w:hyperlink>
      <w:r w:rsidRPr="00E451D9">
        <w:rPr>
          <w:rFonts w:cstheme="minorHAnsi"/>
          <w:color w:val="222222"/>
          <w:sz w:val="28"/>
          <w:szCs w:val="28"/>
          <w:shd w:val="clear" w:color="auto" w:fill="FFFFFF"/>
        </w:rPr>
        <w:t> to the user. Internal hardware, such as </w:t>
      </w:r>
      <w:hyperlink r:id="rId15" w:tooltip="Accelerometer" w:history="1">
        <w:r w:rsidRPr="00E451D9">
          <w:rPr>
            <w:rFonts w:cstheme="minorHAnsi"/>
            <w:color w:val="0B0080"/>
            <w:sz w:val="28"/>
            <w:szCs w:val="28"/>
            <w:u w:val="single"/>
            <w:shd w:val="clear" w:color="auto" w:fill="FFFFFF"/>
          </w:rPr>
          <w:t>accelerometers</w:t>
        </w:r>
      </w:hyperlink>
      <w:r w:rsidRPr="00E451D9">
        <w:rPr>
          <w:rFonts w:cstheme="minorHAnsi"/>
          <w:color w:val="222222"/>
          <w:sz w:val="28"/>
          <w:szCs w:val="28"/>
          <w:shd w:val="clear" w:color="auto" w:fill="FFFFFF"/>
        </w:rPr>
        <w:t>, </w:t>
      </w:r>
      <w:hyperlink r:id="rId16" w:tooltip="Gyroscope" w:history="1">
        <w:r w:rsidRPr="00E451D9">
          <w:rPr>
            <w:rFonts w:cstheme="minorHAnsi"/>
            <w:color w:val="0B0080"/>
            <w:sz w:val="28"/>
            <w:szCs w:val="28"/>
            <w:u w:val="single"/>
            <w:shd w:val="clear" w:color="auto" w:fill="FFFFFF"/>
          </w:rPr>
          <w:t>gyroscopes</w:t>
        </w:r>
      </w:hyperlink>
      <w:r w:rsidRPr="00E451D9">
        <w:rPr>
          <w:rFonts w:cstheme="minorHAnsi"/>
          <w:color w:val="222222"/>
          <w:sz w:val="28"/>
          <w:szCs w:val="28"/>
          <w:shd w:val="clear" w:color="auto" w:fill="FFFFFF"/>
        </w:rPr>
        <w:t> and </w:t>
      </w:r>
      <w:hyperlink r:id="rId17" w:tooltip="Proximity sensor" w:history="1">
        <w:r w:rsidRPr="00E451D9">
          <w:rPr>
            <w:rFonts w:cstheme="minorHAnsi"/>
            <w:color w:val="0B0080"/>
            <w:sz w:val="28"/>
            <w:szCs w:val="28"/>
            <w:u w:val="single"/>
            <w:shd w:val="clear" w:color="auto" w:fill="FFFFFF"/>
          </w:rPr>
          <w:t>proximity sensors</w:t>
        </w:r>
      </w:hyperlink>
      <w:r w:rsidRPr="00E451D9">
        <w:rPr>
          <w:rFonts w:cstheme="minorHAnsi"/>
          <w:color w:val="222222"/>
          <w:sz w:val="28"/>
          <w:szCs w:val="28"/>
          <w:shd w:val="clear" w:color="auto" w:fill="FFFFFF"/>
        </w:rPr>
        <w:t> are used by some applications to respond to additional user actions, for example adjusting the screen from portrait to landscape depending on how the device is oriented,</w:t>
      </w:r>
      <w:hyperlink r:id="rId18" w:anchor="cite_note-79" w:history="1">
        <w:r w:rsidRPr="00E451D9">
          <w:rPr>
            <w:rFonts w:cstheme="minorHAnsi"/>
            <w:color w:val="0B0080"/>
            <w:sz w:val="28"/>
            <w:szCs w:val="28"/>
            <w:u w:val="single"/>
            <w:shd w:val="clear" w:color="auto" w:fill="FFFFFF"/>
            <w:vertAlign w:val="superscript"/>
          </w:rPr>
          <w:t>[79]</w:t>
        </w:r>
      </w:hyperlink>
      <w:r w:rsidRPr="00E451D9">
        <w:rPr>
          <w:rFonts w:cstheme="minorHAnsi"/>
          <w:color w:val="222222"/>
          <w:sz w:val="28"/>
          <w:szCs w:val="28"/>
          <w:shd w:val="clear" w:color="auto" w:fill="FFFFFF"/>
        </w:rPr>
        <w:t> or allowing the user to steer a vehicle in a </w:t>
      </w:r>
      <w:hyperlink r:id="rId19" w:tooltip="Racing game" w:history="1">
        <w:r w:rsidRPr="00E451D9">
          <w:rPr>
            <w:rFonts w:cstheme="minorHAnsi"/>
            <w:color w:val="0B0080"/>
            <w:sz w:val="28"/>
            <w:szCs w:val="28"/>
            <w:u w:val="single"/>
            <w:shd w:val="clear" w:color="auto" w:fill="FFFFFF"/>
          </w:rPr>
          <w:t>racing game</w:t>
        </w:r>
      </w:hyperlink>
      <w:r w:rsidRPr="00E451D9">
        <w:rPr>
          <w:rFonts w:cstheme="minorHAnsi"/>
          <w:color w:val="222222"/>
          <w:sz w:val="28"/>
          <w:szCs w:val="28"/>
          <w:shd w:val="clear" w:color="auto" w:fill="FFFFFF"/>
        </w:rPr>
        <w:t> by rotating the device, simulating control of a </w:t>
      </w:r>
      <w:r w:rsidRPr="00E451D9">
        <w:rPr>
          <w:rFonts w:cstheme="minorHAnsi"/>
          <w:sz w:val="28"/>
          <w:szCs w:val="28"/>
        </w:rPr>
        <w:t xml:space="preserve"> steering wheels.</w:t>
      </w:r>
    </w:p>
    <w:p w14:paraId="5E5DF817" w14:textId="0B5AFAE5" w:rsidR="00C74EBA" w:rsidRPr="00E451D9" w:rsidRDefault="00C74EBA">
      <w:pPr>
        <w:rPr>
          <w:rFonts w:cstheme="minorHAnsi"/>
          <w:color w:val="000000" w:themeColor="text1"/>
          <w:sz w:val="28"/>
          <w:szCs w:val="28"/>
          <w:lang w:val="en-IN"/>
        </w:rPr>
      </w:pPr>
      <w:r w:rsidRPr="00E451D9">
        <w:rPr>
          <w:rFonts w:cstheme="minorHAnsi"/>
          <w:color w:val="000000" w:themeColor="text1"/>
          <w:sz w:val="28"/>
          <w:szCs w:val="28"/>
          <w:lang w:val="en-IN"/>
        </w:rPr>
        <w:t xml:space="preserve"> </w:t>
      </w:r>
    </w:p>
    <w:p w14:paraId="3C57C74F" w14:textId="0E85F5CF" w:rsidR="00C74EBA" w:rsidRDefault="00C74EBA">
      <w:pPr>
        <w:rPr>
          <w:rFonts w:cstheme="minorHAnsi"/>
          <w:color w:val="000000" w:themeColor="text1"/>
          <w:sz w:val="28"/>
          <w:szCs w:val="28"/>
          <w:lang w:val="en-IN"/>
        </w:rPr>
      </w:pPr>
    </w:p>
    <w:p w14:paraId="4433C8BC" w14:textId="0CF2F511" w:rsidR="00C74EBA" w:rsidRDefault="00C74EBA">
      <w:pPr>
        <w:rPr>
          <w:rFonts w:ascii="Arial Black" w:hAnsi="Arial Black" w:cstheme="minorHAnsi"/>
          <w:color w:val="FF0000"/>
          <w:sz w:val="36"/>
          <w:szCs w:val="36"/>
          <w:lang w:val="en-IN"/>
        </w:rPr>
      </w:pPr>
      <w:r>
        <w:rPr>
          <w:rFonts w:ascii="Arial Black" w:hAnsi="Arial Black" w:cstheme="minorHAnsi"/>
          <w:color w:val="FF0000"/>
          <w:sz w:val="36"/>
          <w:szCs w:val="36"/>
          <w:lang w:val="en-IN"/>
        </w:rPr>
        <w:t>APPLICATIONS</w:t>
      </w:r>
    </w:p>
    <w:p w14:paraId="07FEA2B3" w14:textId="77777777" w:rsidR="005736AC" w:rsidRDefault="00C74EBA">
      <w:pPr>
        <w:rPr>
          <w:rFonts w:cstheme="minorHAnsi"/>
          <w:color w:val="000000" w:themeColor="text1"/>
          <w:sz w:val="28"/>
          <w:szCs w:val="28"/>
          <w:lang w:val="en-IN"/>
        </w:rPr>
      </w:pPr>
      <w:r>
        <w:rPr>
          <w:rFonts w:cstheme="minorHAnsi"/>
          <w:color w:val="000000" w:themeColor="text1"/>
          <w:sz w:val="28"/>
          <w:szCs w:val="28"/>
          <w:lang w:val="en-IN"/>
        </w:rPr>
        <w:t xml:space="preserve">Preinstalled </w:t>
      </w:r>
      <w:r w:rsidR="005736AC">
        <w:rPr>
          <w:rFonts w:cstheme="minorHAnsi"/>
          <w:color w:val="000000" w:themeColor="text1"/>
          <w:sz w:val="28"/>
          <w:szCs w:val="28"/>
          <w:lang w:val="en-IN"/>
        </w:rPr>
        <w:t>google apps comes with android devices, like GMAIL,GOOGLE MAPS,YOUTUBE,GOOGLE CHROME etc..</w:t>
      </w:r>
    </w:p>
    <w:p w14:paraId="1C0F8892" w14:textId="77777777" w:rsidR="005736AC" w:rsidRDefault="005736AC">
      <w:pPr>
        <w:rPr>
          <w:rFonts w:cstheme="minorHAnsi"/>
          <w:color w:val="000000" w:themeColor="text1"/>
          <w:sz w:val="28"/>
          <w:szCs w:val="28"/>
          <w:lang w:val="en-IN"/>
        </w:rPr>
      </w:pPr>
      <w:r>
        <w:rPr>
          <w:rFonts w:cstheme="minorHAnsi"/>
          <w:color w:val="000000" w:themeColor="text1"/>
          <w:sz w:val="28"/>
          <w:szCs w:val="28"/>
          <w:lang w:val="en-IN"/>
        </w:rPr>
        <w:t>Apps are written using the software development kit (SDK),Java is used often which may be combined with C/C++.</w:t>
      </w:r>
    </w:p>
    <w:p w14:paraId="10FFDD18" w14:textId="77777777" w:rsidR="005736AC" w:rsidRDefault="005736AC">
      <w:pPr>
        <w:rPr>
          <w:rFonts w:cstheme="minorHAnsi"/>
          <w:color w:val="000000" w:themeColor="text1"/>
          <w:sz w:val="28"/>
          <w:szCs w:val="28"/>
          <w:lang w:val="en-IN"/>
        </w:rPr>
      </w:pPr>
    </w:p>
    <w:p w14:paraId="7CBFF78F" w14:textId="77777777" w:rsidR="005736AC" w:rsidRDefault="005736AC">
      <w:pPr>
        <w:rPr>
          <w:rFonts w:cstheme="minorHAnsi"/>
          <w:color w:val="000000" w:themeColor="text1"/>
          <w:sz w:val="28"/>
          <w:szCs w:val="28"/>
          <w:lang w:val="en-IN"/>
        </w:rPr>
      </w:pPr>
    </w:p>
    <w:p w14:paraId="5FB04EBD" w14:textId="5C75D14F" w:rsidR="00C74EBA" w:rsidRDefault="005736AC">
      <w:pPr>
        <w:rPr>
          <w:rFonts w:ascii="Arial Black" w:hAnsi="Arial Black" w:cstheme="minorHAnsi"/>
          <w:color w:val="000000" w:themeColor="text1"/>
          <w:sz w:val="36"/>
          <w:szCs w:val="36"/>
          <w:lang w:val="en-IN"/>
        </w:rPr>
      </w:pPr>
      <w:r>
        <w:rPr>
          <w:rFonts w:cstheme="minorHAnsi"/>
          <w:color w:val="000000" w:themeColor="text1"/>
          <w:sz w:val="28"/>
          <w:szCs w:val="28"/>
          <w:lang w:val="en-IN"/>
        </w:rPr>
        <w:t xml:space="preserve"> </w:t>
      </w:r>
      <w:r>
        <w:rPr>
          <w:rFonts w:ascii="Arial Black" w:hAnsi="Arial Black" w:cstheme="minorHAnsi"/>
          <w:color w:val="000000" w:themeColor="text1"/>
          <w:sz w:val="36"/>
          <w:szCs w:val="36"/>
          <w:lang w:val="en-IN"/>
        </w:rPr>
        <w:t>WHO CREATED IT?</w:t>
      </w:r>
    </w:p>
    <w:p w14:paraId="2EEBB84A" w14:textId="1800CEB3" w:rsidR="005736AC" w:rsidRPr="00E451D9" w:rsidRDefault="005736AC">
      <w:pPr>
        <w:rPr>
          <w:rFonts w:cstheme="minorHAnsi"/>
          <w:color w:val="000000" w:themeColor="text1"/>
          <w:sz w:val="28"/>
          <w:szCs w:val="28"/>
          <w:lang w:val="en-IN"/>
        </w:rPr>
      </w:pPr>
      <w:r w:rsidRPr="00E451D9">
        <w:rPr>
          <w:rFonts w:cstheme="minorHAnsi"/>
          <w:color w:val="222222"/>
          <w:sz w:val="28"/>
          <w:szCs w:val="28"/>
          <w:shd w:val="clear" w:color="auto" w:fill="FFFFFF"/>
        </w:rPr>
        <w:t>Android Inc. was founded in </w:t>
      </w:r>
      <w:hyperlink r:id="rId20" w:tooltip="Palo Alto, California" w:history="1">
        <w:r w:rsidRPr="00E451D9">
          <w:rPr>
            <w:rFonts w:cstheme="minorHAnsi"/>
            <w:color w:val="0B0080"/>
            <w:sz w:val="28"/>
            <w:szCs w:val="28"/>
            <w:u w:val="single"/>
            <w:shd w:val="clear" w:color="auto" w:fill="FFFFFF"/>
          </w:rPr>
          <w:t>Palo Alto, California</w:t>
        </w:r>
      </w:hyperlink>
      <w:r w:rsidRPr="00E451D9">
        <w:rPr>
          <w:rFonts w:cstheme="minorHAnsi"/>
          <w:color w:val="222222"/>
          <w:sz w:val="28"/>
          <w:szCs w:val="28"/>
          <w:shd w:val="clear" w:color="auto" w:fill="FFFFFF"/>
        </w:rPr>
        <w:t>, in October 2003 by </w:t>
      </w:r>
      <w:hyperlink r:id="rId21" w:tooltip="Andy Rubin" w:history="1">
        <w:r w:rsidRPr="00E451D9">
          <w:rPr>
            <w:rFonts w:cstheme="minorHAnsi"/>
            <w:color w:val="0B0080"/>
            <w:sz w:val="28"/>
            <w:szCs w:val="28"/>
            <w:u w:val="single"/>
            <w:shd w:val="clear" w:color="auto" w:fill="FFFFFF"/>
          </w:rPr>
          <w:t>Andy Rubin</w:t>
        </w:r>
      </w:hyperlink>
      <w:r w:rsidRPr="00E451D9">
        <w:rPr>
          <w:rFonts w:cstheme="minorHAnsi"/>
          <w:color w:val="222222"/>
          <w:sz w:val="28"/>
          <w:szCs w:val="28"/>
          <w:shd w:val="clear" w:color="auto" w:fill="FFFFFF"/>
        </w:rPr>
        <w:t>, </w:t>
      </w:r>
      <w:hyperlink r:id="rId22" w:tooltip="Rich Miner" w:history="1">
        <w:r w:rsidRPr="00E451D9">
          <w:rPr>
            <w:rFonts w:cstheme="minorHAnsi"/>
            <w:color w:val="0B0080"/>
            <w:sz w:val="28"/>
            <w:szCs w:val="28"/>
            <w:u w:val="single"/>
            <w:shd w:val="clear" w:color="auto" w:fill="FFFFFF"/>
          </w:rPr>
          <w:t>Rich Miner</w:t>
        </w:r>
      </w:hyperlink>
      <w:r w:rsidRPr="00E451D9">
        <w:rPr>
          <w:rFonts w:cstheme="minorHAnsi"/>
          <w:color w:val="222222"/>
          <w:sz w:val="28"/>
          <w:szCs w:val="28"/>
          <w:shd w:val="clear" w:color="auto" w:fill="FFFFFF"/>
        </w:rPr>
        <w:t>, Nick Sears, and Chris White</w:t>
      </w:r>
      <w:r w:rsidR="00AF29C6">
        <w:rPr>
          <w:rFonts w:cstheme="minorHAnsi"/>
          <w:color w:val="222222"/>
          <w:sz w:val="28"/>
          <w:szCs w:val="28"/>
          <w:shd w:val="clear" w:color="auto" w:fill="FFFFFF"/>
        </w:rPr>
        <w:t>.</w:t>
      </w:r>
      <w:r w:rsidR="00AF29C6" w:rsidRPr="00E451D9">
        <w:rPr>
          <w:rFonts w:cstheme="minorHAnsi"/>
          <w:color w:val="000000" w:themeColor="text1"/>
          <w:sz w:val="28"/>
          <w:szCs w:val="28"/>
          <w:lang w:val="en-IN"/>
        </w:rPr>
        <w:t xml:space="preserve"> </w:t>
      </w:r>
    </w:p>
    <w:p w14:paraId="28DD31CF" w14:textId="13230676" w:rsidR="005736AC" w:rsidRPr="00E451D9" w:rsidRDefault="005736AC">
      <w:pPr>
        <w:rPr>
          <w:rFonts w:cstheme="minorHAnsi"/>
          <w:color w:val="222222"/>
          <w:sz w:val="28"/>
          <w:szCs w:val="28"/>
          <w:shd w:val="clear" w:color="auto" w:fill="FFFFFF"/>
          <w:vertAlign w:val="superscript"/>
        </w:rPr>
      </w:pPr>
      <w:r w:rsidRPr="00E451D9">
        <w:rPr>
          <w:rFonts w:cstheme="minorHAnsi"/>
          <w:color w:val="222222"/>
          <w:sz w:val="28"/>
          <w:szCs w:val="28"/>
          <w:shd w:val="clear" w:color="auto" w:fill="FFFFFF"/>
        </w:rPr>
        <w:t>In July 2005, </w:t>
      </w:r>
      <w:hyperlink r:id="rId23" w:tooltip="Google" w:history="1">
        <w:r w:rsidRPr="00E451D9">
          <w:rPr>
            <w:rFonts w:cstheme="minorHAnsi"/>
            <w:color w:val="0B0080"/>
            <w:sz w:val="28"/>
            <w:szCs w:val="28"/>
            <w:u w:val="single"/>
            <w:shd w:val="clear" w:color="auto" w:fill="FFFFFF"/>
          </w:rPr>
          <w:t>Google</w:t>
        </w:r>
      </w:hyperlink>
      <w:r w:rsidRPr="00E451D9">
        <w:rPr>
          <w:rFonts w:cstheme="minorHAnsi"/>
          <w:color w:val="222222"/>
          <w:sz w:val="28"/>
          <w:szCs w:val="28"/>
          <w:shd w:val="clear" w:color="auto" w:fill="FFFFFF"/>
        </w:rPr>
        <w:t> acquired Android Inc. for at least $50 million</w:t>
      </w:r>
      <w:r w:rsidR="00AF29C6">
        <w:rPr>
          <w:rFonts w:cstheme="minorHAnsi"/>
          <w:color w:val="222222"/>
          <w:sz w:val="28"/>
          <w:szCs w:val="28"/>
          <w:shd w:val="clear" w:color="auto" w:fill="FFFFFF"/>
        </w:rPr>
        <w:t>.</w:t>
      </w:r>
      <w:r w:rsidR="00AF29C6" w:rsidRPr="00E451D9">
        <w:rPr>
          <w:rFonts w:cstheme="minorHAnsi"/>
          <w:color w:val="222222"/>
          <w:sz w:val="28"/>
          <w:szCs w:val="28"/>
          <w:shd w:val="clear" w:color="auto" w:fill="FFFFFF"/>
          <w:vertAlign w:val="superscript"/>
        </w:rPr>
        <w:t xml:space="preserve"> </w:t>
      </w:r>
    </w:p>
    <w:p w14:paraId="4866E2E0" w14:textId="2E1A994C" w:rsidR="005736AC" w:rsidRDefault="005736AC">
      <w:pPr>
        <w:rPr>
          <w:rFonts w:ascii="Arial" w:hAnsi="Arial" w:cs="Arial"/>
          <w:color w:val="222222"/>
          <w:sz w:val="17"/>
          <w:szCs w:val="17"/>
          <w:shd w:val="clear" w:color="auto" w:fill="FFFFFF"/>
          <w:vertAlign w:val="superscript"/>
        </w:rPr>
      </w:pPr>
    </w:p>
    <w:p w14:paraId="2A999143" w14:textId="229592D8" w:rsidR="00835C65" w:rsidRDefault="00835C65">
      <w:pPr>
        <w:rPr>
          <w:rFonts w:ascii="Arial" w:hAnsi="Arial" w:cs="Arial"/>
          <w:color w:val="222222"/>
          <w:sz w:val="17"/>
          <w:szCs w:val="17"/>
          <w:shd w:val="clear" w:color="auto" w:fill="FFFFFF"/>
          <w:vertAlign w:val="superscript"/>
        </w:rPr>
      </w:pPr>
    </w:p>
    <w:p w14:paraId="5F2F3126" w14:textId="3ADC714D" w:rsidR="00835C65" w:rsidRDefault="00835C65">
      <w:pPr>
        <w:rPr>
          <w:rFonts w:ascii="Arial Black" w:hAnsi="Arial Black" w:cstheme="minorHAnsi"/>
          <w:b/>
          <w:bCs/>
          <w:color w:val="000000" w:themeColor="text1"/>
          <w:sz w:val="52"/>
          <w:szCs w:val="52"/>
          <w:vertAlign w:val="subscript"/>
          <w:lang w:val="en-IN"/>
        </w:rPr>
      </w:pPr>
      <w:r>
        <w:rPr>
          <w:rFonts w:ascii="Arial Black" w:hAnsi="Arial Black" w:cstheme="minorHAnsi"/>
          <w:b/>
          <w:bCs/>
          <w:color w:val="000000" w:themeColor="text1"/>
          <w:sz w:val="52"/>
          <w:szCs w:val="52"/>
          <w:vertAlign w:val="subscript"/>
          <w:lang w:val="en-IN"/>
        </w:rPr>
        <w:lastRenderedPageBreak/>
        <w:t>WHAT ARE ANDROID APPS?</w:t>
      </w:r>
    </w:p>
    <w:p w14:paraId="35F358E9" w14:textId="1AD5195D" w:rsidR="00835C65" w:rsidRDefault="00835C65">
      <w:pPr>
        <w:rPr>
          <w:rFonts w:cstheme="minorHAnsi"/>
          <w:sz w:val="28"/>
          <w:szCs w:val="28"/>
          <w:lang w:val="en-IN"/>
        </w:rPr>
      </w:pPr>
      <w:r>
        <w:rPr>
          <w:rFonts w:cstheme="minorHAnsi"/>
          <w:b/>
          <w:bCs/>
          <w:color w:val="000000" w:themeColor="text1"/>
          <w:sz w:val="28"/>
          <w:szCs w:val="28"/>
          <w:vertAlign w:val="subscript"/>
          <w:lang w:val="en-IN"/>
        </w:rPr>
        <w:t xml:space="preserve"> </w:t>
      </w:r>
      <w:r>
        <w:rPr>
          <w:rFonts w:cstheme="minorHAnsi"/>
          <w:sz w:val="28"/>
          <w:szCs w:val="28"/>
          <w:lang w:val="en-IN"/>
        </w:rPr>
        <w:t xml:space="preserve">     Software application running on android platform designed for mobile devices,</w:t>
      </w:r>
    </w:p>
    <w:p w14:paraId="7C3ABFAD" w14:textId="192D4A49" w:rsidR="00835C65" w:rsidRDefault="00835C65">
      <w:pPr>
        <w:rPr>
          <w:rFonts w:cstheme="minorHAnsi"/>
          <w:sz w:val="28"/>
          <w:szCs w:val="28"/>
          <w:lang w:val="en-IN"/>
        </w:rPr>
      </w:pPr>
      <w:r>
        <w:rPr>
          <w:rFonts w:cstheme="minorHAnsi"/>
          <w:sz w:val="28"/>
          <w:szCs w:val="28"/>
          <w:lang w:val="en-IN"/>
        </w:rPr>
        <w:t xml:space="preserve">Allowing us to perform specific </w:t>
      </w:r>
      <w:proofErr w:type="spellStart"/>
      <w:r>
        <w:rPr>
          <w:rFonts w:cstheme="minorHAnsi"/>
          <w:sz w:val="28"/>
          <w:szCs w:val="28"/>
          <w:lang w:val="en-IN"/>
        </w:rPr>
        <w:t>tasks.These</w:t>
      </w:r>
      <w:proofErr w:type="spellEnd"/>
      <w:r>
        <w:rPr>
          <w:rFonts w:cstheme="minorHAnsi"/>
          <w:sz w:val="28"/>
          <w:szCs w:val="28"/>
          <w:lang w:val="en-IN"/>
        </w:rPr>
        <w:t xml:space="preserve"> are coded in java, </w:t>
      </w:r>
      <w:proofErr w:type="spellStart"/>
      <w:r>
        <w:rPr>
          <w:rFonts w:cstheme="minorHAnsi"/>
          <w:sz w:val="28"/>
          <w:szCs w:val="28"/>
          <w:lang w:val="en-IN"/>
        </w:rPr>
        <w:t>c++</w:t>
      </w:r>
      <w:proofErr w:type="spellEnd"/>
      <w:r>
        <w:rPr>
          <w:rFonts w:cstheme="minorHAnsi"/>
          <w:sz w:val="28"/>
          <w:szCs w:val="28"/>
          <w:lang w:val="en-IN"/>
        </w:rPr>
        <w:t xml:space="preserve"> and Kotlin languages.</w:t>
      </w:r>
    </w:p>
    <w:p w14:paraId="79878611" w14:textId="5F2F392D" w:rsidR="00835C65" w:rsidRDefault="00835C65">
      <w:pPr>
        <w:rPr>
          <w:rFonts w:cstheme="minorHAnsi"/>
          <w:sz w:val="28"/>
          <w:szCs w:val="28"/>
          <w:lang w:val="en-IN"/>
        </w:rPr>
      </w:pPr>
    </w:p>
    <w:p w14:paraId="31B16F0E" w14:textId="7EFE41A7" w:rsidR="00835C65" w:rsidRDefault="00835C65">
      <w:pPr>
        <w:rPr>
          <w:rFonts w:cstheme="minorHAnsi"/>
          <w:sz w:val="28"/>
          <w:szCs w:val="28"/>
          <w:lang w:val="en-IN"/>
        </w:rPr>
      </w:pPr>
    </w:p>
    <w:p w14:paraId="7B298E23" w14:textId="034720DC" w:rsidR="00835C65" w:rsidRDefault="00835C65">
      <w:pPr>
        <w:rPr>
          <w:rFonts w:ascii="Arial Black" w:hAnsi="Arial Black" w:cstheme="minorHAnsi"/>
          <w:sz w:val="36"/>
          <w:szCs w:val="36"/>
          <w:lang w:val="en-IN"/>
        </w:rPr>
      </w:pPr>
    </w:p>
    <w:p w14:paraId="68D7A506" w14:textId="770ED4AC" w:rsidR="00835C65" w:rsidRDefault="00835C65">
      <w:pPr>
        <w:rPr>
          <w:rFonts w:ascii="Arial Black" w:hAnsi="Arial Black" w:cstheme="minorHAnsi"/>
          <w:sz w:val="36"/>
          <w:szCs w:val="36"/>
          <w:lang w:val="en-IN"/>
        </w:rPr>
      </w:pPr>
      <w:r>
        <w:rPr>
          <w:rFonts w:ascii="Arial Black" w:hAnsi="Arial Black" w:cstheme="minorHAnsi"/>
          <w:sz w:val="36"/>
          <w:szCs w:val="36"/>
          <w:lang w:val="en-IN"/>
        </w:rPr>
        <w:t xml:space="preserve">SOFTWARE USED IN THE DEVELOPMENT </w:t>
      </w:r>
    </w:p>
    <w:p w14:paraId="0F01D4CE" w14:textId="06E1B21D" w:rsidR="00835C65" w:rsidRPr="00E451D9" w:rsidRDefault="00EF55F6">
      <w:pPr>
        <w:rPr>
          <w:rFonts w:cstheme="minorHAnsi"/>
          <w:color w:val="222222"/>
          <w:sz w:val="28"/>
          <w:szCs w:val="28"/>
          <w:shd w:val="clear" w:color="auto" w:fill="FFFFFF"/>
        </w:rPr>
      </w:pPr>
      <w:r w:rsidRPr="00E451D9">
        <w:rPr>
          <w:rFonts w:cstheme="minorHAnsi"/>
          <w:sz w:val="28"/>
          <w:szCs w:val="28"/>
          <w:lang w:val="en-IN"/>
        </w:rPr>
        <w:t>Android apps can be written in java, Kotlin and C++ languages, using the SDK.</w:t>
      </w:r>
      <w:r w:rsidRPr="00E451D9">
        <w:rPr>
          <w:rFonts w:cstheme="minorHAnsi"/>
          <w:color w:val="222222"/>
          <w:sz w:val="28"/>
          <w:szCs w:val="28"/>
          <w:shd w:val="clear" w:color="auto" w:fill="FFFFFF"/>
        </w:rPr>
        <w:t xml:space="preserve">  All non-JVM languages, such as </w:t>
      </w:r>
      <w:hyperlink r:id="rId24" w:tooltip="Go (programming language)" w:history="1">
        <w:r w:rsidRPr="00E451D9">
          <w:rPr>
            <w:rFonts w:cstheme="minorHAnsi"/>
            <w:color w:val="0B0080"/>
            <w:sz w:val="28"/>
            <w:szCs w:val="28"/>
            <w:u w:val="single"/>
            <w:shd w:val="clear" w:color="auto" w:fill="FFFFFF"/>
          </w:rPr>
          <w:t>Go</w:t>
        </w:r>
      </w:hyperlink>
      <w:r w:rsidRPr="00E451D9">
        <w:rPr>
          <w:rFonts w:cstheme="minorHAnsi"/>
          <w:color w:val="222222"/>
          <w:sz w:val="28"/>
          <w:szCs w:val="28"/>
          <w:shd w:val="clear" w:color="auto" w:fill="FFFFFF"/>
        </w:rPr>
        <w:t>, </w:t>
      </w:r>
      <w:hyperlink r:id="rId25" w:tooltip="JavaScript" w:history="1">
        <w:r w:rsidRPr="00E451D9">
          <w:rPr>
            <w:rFonts w:cstheme="minorHAnsi"/>
            <w:color w:val="0B0080"/>
            <w:sz w:val="28"/>
            <w:szCs w:val="28"/>
            <w:u w:val="single"/>
            <w:shd w:val="clear" w:color="auto" w:fill="FFFFFF"/>
          </w:rPr>
          <w:t>JavaScript</w:t>
        </w:r>
      </w:hyperlink>
      <w:r w:rsidRPr="00E451D9">
        <w:rPr>
          <w:rFonts w:cstheme="minorHAnsi"/>
          <w:color w:val="222222"/>
          <w:sz w:val="28"/>
          <w:szCs w:val="28"/>
          <w:shd w:val="clear" w:color="auto" w:fill="FFFFFF"/>
        </w:rPr>
        <w:t>, </w:t>
      </w:r>
      <w:hyperlink r:id="rId26" w:tooltip="C (programming language)" w:history="1">
        <w:r w:rsidRPr="00E451D9">
          <w:rPr>
            <w:rFonts w:cstheme="minorHAnsi"/>
            <w:color w:val="0B0080"/>
            <w:sz w:val="28"/>
            <w:szCs w:val="28"/>
            <w:u w:val="single"/>
            <w:shd w:val="clear" w:color="auto" w:fill="FFFFFF"/>
          </w:rPr>
          <w:t>C</w:t>
        </w:r>
      </w:hyperlink>
      <w:r w:rsidRPr="00E451D9">
        <w:rPr>
          <w:rFonts w:cstheme="minorHAnsi"/>
          <w:color w:val="222222"/>
          <w:sz w:val="28"/>
          <w:szCs w:val="28"/>
          <w:shd w:val="clear" w:color="auto" w:fill="FFFFFF"/>
        </w:rPr>
        <w:t>, C++ or </w:t>
      </w:r>
      <w:hyperlink r:id="rId27" w:tooltip="Assembly language" w:history="1">
        <w:r w:rsidRPr="00E451D9">
          <w:rPr>
            <w:rFonts w:cstheme="minorHAnsi"/>
            <w:color w:val="0B0080"/>
            <w:sz w:val="28"/>
            <w:szCs w:val="28"/>
            <w:u w:val="single"/>
            <w:shd w:val="clear" w:color="auto" w:fill="FFFFFF"/>
          </w:rPr>
          <w:t>assembly</w:t>
        </w:r>
      </w:hyperlink>
      <w:r w:rsidRPr="00E451D9">
        <w:rPr>
          <w:rFonts w:cstheme="minorHAnsi"/>
          <w:color w:val="222222"/>
          <w:sz w:val="28"/>
          <w:szCs w:val="28"/>
          <w:shd w:val="clear" w:color="auto" w:fill="FFFFFF"/>
        </w:rPr>
        <w:t xml:space="preserve">, need the help of JVM language code, that may be supplied by tools, likely with restricted API support. </w:t>
      </w:r>
    </w:p>
    <w:p w14:paraId="1B7AB809" w14:textId="4DF2FF45" w:rsidR="00EF55F6" w:rsidRPr="00E451D9" w:rsidRDefault="00EF55F6">
      <w:pPr>
        <w:rPr>
          <w:rFonts w:cstheme="minorHAnsi"/>
          <w:color w:val="222222"/>
          <w:sz w:val="28"/>
          <w:szCs w:val="28"/>
          <w:shd w:val="clear" w:color="auto" w:fill="FFFFFF"/>
        </w:rPr>
      </w:pPr>
    </w:p>
    <w:p w14:paraId="09FFCFC4" w14:textId="5E7EAEFC" w:rsidR="00EF55F6" w:rsidRPr="00E451D9" w:rsidRDefault="00EF55F6">
      <w:pPr>
        <w:rPr>
          <w:rFonts w:cstheme="minorHAnsi"/>
          <w:color w:val="222222"/>
          <w:sz w:val="28"/>
          <w:szCs w:val="28"/>
          <w:shd w:val="clear" w:color="auto" w:fill="FFFFFF"/>
        </w:rPr>
      </w:pPr>
      <w:r w:rsidRPr="00E451D9">
        <w:rPr>
          <w:rFonts w:cstheme="minorHAnsi"/>
          <w:color w:val="222222"/>
          <w:sz w:val="28"/>
          <w:szCs w:val="28"/>
          <w:shd w:val="clear" w:color="auto" w:fill="FFFFFF"/>
        </w:rPr>
        <w:t xml:space="preserve">ANDROID SDK is a software development kit consisting of  debugger </w:t>
      </w:r>
      <w:r w:rsidR="00883987" w:rsidRPr="00E451D9">
        <w:rPr>
          <w:rFonts w:cstheme="minorHAnsi"/>
          <w:color w:val="222222"/>
          <w:sz w:val="28"/>
          <w:szCs w:val="28"/>
          <w:shd w:val="clear" w:color="auto" w:fill="FFFFFF"/>
        </w:rPr>
        <w:t>,libraries, emulator based on QEMU(quick emulator) ,documentation, sample  code and tutorials.</w:t>
      </w:r>
    </w:p>
    <w:p w14:paraId="0DC780D0" w14:textId="3D0BD7CF" w:rsidR="00EF55F6" w:rsidRPr="00E451D9" w:rsidRDefault="00EF55F6">
      <w:pPr>
        <w:rPr>
          <w:rFonts w:cstheme="minorHAnsi"/>
          <w:sz w:val="28"/>
          <w:szCs w:val="28"/>
          <w:lang w:val="en-IN"/>
        </w:rPr>
      </w:pPr>
    </w:p>
    <w:p w14:paraId="0A62E703" w14:textId="6F502D85" w:rsidR="00883987" w:rsidRDefault="00883987">
      <w:pPr>
        <w:rPr>
          <w:rFonts w:cstheme="minorHAnsi"/>
          <w:sz w:val="28"/>
          <w:szCs w:val="28"/>
          <w:lang w:val="en-IN"/>
        </w:rPr>
      </w:pPr>
      <w:r>
        <w:rPr>
          <w:rFonts w:cstheme="minorHAnsi"/>
          <w:sz w:val="28"/>
          <w:szCs w:val="28"/>
          <w:lang w:val="en-IN"/>
        </w:rPr>
        <w:t>Android apps can be built using a number of alternative languages and IDEs</w:t>
      </w:r>
    </w:p>
    <w:p w14:paraId="0AF8D687" w14:textId="41634AFF" w:rsidR="0077714D" w:rsidRDefault="00883987">
      <w:pPr>
        <w:rPr>
          <w:rFonts w:cstheme="minorHAnsi"/>
          <w:sz w:val="28"/>
          <w:szCs w:val="28"/>
          <w:lang w:val="en-IN"/>
        </w:rPr>
      </w:pPr>
      <w:r>
        <w:rPr>
          <w:rFonts w:cstheme="minorHAnsi"/>
          <w:sz w:val="28"/>
          <w:szCs w:val="28"/>
          <w:lang w:val="en-IN"/>
        </w:rPr>
        <w:t>Some of the platforms are</w:t>
      </w:r>
      <w:r w:rsidR="0077714D">
        <w:rPr>
          <w:rFonts w:cstheme="minorHAnsi"/>
          <w:sz w:val="28"/>
          <w:szCs w:val="28"/>
          <w:lang w:val="en-IN"/>
        </w:rPr>
        <w:t>___</w:t>
      </w:r>
    </w:p>
    <w:p w14:paraId="0DBB95BB" w14:textId="77777777" w:rsidR="0077714D" w:rsidRPr="0077714D" w:rsidRDefault="0077714D" w:rsidP="0077714D">
      <w:pPr>
        <w:numPr>
          <w:ilvl w:val="0"/>
          <w:numId w:val="24"/>
        </w:numPr>
        <w:shd w:val="clear" w:color="auto" w:fill="FFFFFF"/>
        <w:spacing w:before="100" w:beforeAutospacing="1" w:after="240"/>
        <w:ind w:left="240"/>
        <w:rPr>
          <w:rFonts w:ascii="Helvetica" w:eastAsia="Times New Roman" w:hAnsi="Helvetica" w:cs="Times New Roman"/>
          <w:color w:val="21262D"/>
          <w:sz w:val="27"/>
          <w:szCs w:val="27"/>
          <w:lang w:val="en-IN" w:eastAsia="en-IN" w:bidi="hi-IN"/>
        </w:rPr>
      </w:pPr>
      <w:proofErr w:type="spellStart"/>
      <w:r w:rsidRPr="0077714D">
        <w:rPr>
          <w:rFonts w:ascii="Helvetica" w:eastAsia="Times New Roman" w:hAnsi="Helvetica" w:cs="Times New Roman"/>
          <w:color w:val="21262D"/>
          <w:sz w:val="27"/>
          <w:szCs w:val="27"/>
          <w:lang w:val="en-IN" w:eastAsia="en-IN" w:bidi="hi-IN"/>
        </w:rPr>
        <w:t>Ruboto</w:t>
      </w:r>
      <w:proofErr w:type="spellEnd"/>
      <w:r w:rsidRPr="0077714D">
        <w:rPr>
          <w:rFonts w:ascii="Helvetica" w:eastAsia="Times New Roman" w:hAnsi="Helvetica" w:cs="Times New Roman"/>
          <w:color w:val="21262D"/>
          <w:sz w:val="27"/>
          <w:szCs w:val="27"/>
          <w:lang w:val="en-IN" w:eastAsia="en-IN" w:bidi="hi-IN"/>
        </w:rPr>
        <w:t> (Ruby)</w:t>
      </w:r>
    </w:p>
    <w:p w14:paraId="706BE9D8" w14:textId="77777777" w:rsidR="0077714D" w:rsidRPr="0077714D" w:rsidRDefault="00DB083D" w:rsidP="0077714D">
      <w:pPr>
        <w:numPr>
          <w:ilvl w:val="0"/>
          <w:numId w:val="24"/>
        </w:numPr>
        <w:shd w:val="clear" w:color="auto" w:fill="FFFFFF"/>
        <w:spacing w:before="100" w:beforeAutospacing="1" w:after="240"/>
        <w:ind w:left="240"/>
        <w:rPr>
          <w:rFonts w:ascii="Helvetica" w:eastAsia="Times New Roman" w:hAnsi="Helvetica" w:cs="Times New Roman"/>
          <w:color w:val="21262D"/>
          <w:sz w:val="27"/>
          <w:szCs w:val="27"/>
          <w:lang w:val="en-IN" w:eastAsia="en-IN" w:bidi="hi-IN"/>
        </w:rPr>
      </w:pPr>
      <w:hyperlink r:id="rId28" w:tgtFrame="_blank" w:history="1">
        <w:r w:rsidR="0077714D" w:rsidRPr="0077714D">
          <w:rPr>
            <w:rFonts w:ascii="Helvetica" w:eastAsia="Times New Roman" w:hAnsi="Helvetica" w:cs="Times New Roman"/>
            <w:color w:val="0A6FB5"/>
            <w:sz w:val="27"/>
            <w:szCs w:val="27"/>
            <w:u w:val="single"/>
            <w:lang w:val="en-IN" w:eastAsia="en-IN" w:bidi="hi-IN"/>
          </w:rPr>
          <w:t>Xamarin 2.0</w:t>
        </w:r>
      </w:hyperlink>
      <w:r w:rsidR="0077714D" w:rsidRPr="0077714D">
        <w:rPr>
          <w:rFonts w:ascii="Helvetica" w:eastAsia="Times New Roman" w:hAnsi="Helvetica" w:cs="Times New Roman"/>
          <w:color w:val="21262D"/>
          <w:sz w:val="27"/>
          <w:szCs w:val="27"/>
          <w:lang w:val="en-IN" w:eastAsia="en-IN" w:bidi="hi-IN"/>
        </w:rPr>
        <w:t> (C#)</w:t>
      </w:r>
    </w:p>
    <w:p w14:paraId="76F6E52C" w14:textId="77777777" w:rsidR="0077714D" w:rsidRPr="0077714D" w:rsidRDefault="00DB083D" w:rsidP="0077714D">
      <w:pPr>
        <w:numPr>
          <w:ilvl w:val="0"/>
          <w:numId w:val="24"/>
        </w:numPr>
        <w:shd w:val="clear" w:color="auto" w:fill="FFFFFF"/>
        <w:spacing w:before="100" w:beforeAutospacing="1" w:after="240"/>
        <w:ind w:left="240"/>
        <w:rPr>
          <w:rFonts w:ascii="Helvetica" w:eastAsia="Times New Roman" w:hAnsi="Helvetica" w:cs="Times New Roman"/>
          <w:color w:val="21262D"/>
          <w:sz w:val="27"/>
          <w:szCs w:val="27"/>
          <w:lang w:val="en-IN" w:eastAsia="en-IN" w:bidi="hi-IN"/>
        </w:rPr>
      </w:pPr>
      <w:hyperlink r:id="rId29" w:tgtFrame="_blank" w:history="1">
        <w:r w:rsidR="0077714D" w:rsidRPr="0077714D">
          <w:rPr>
            <w:rFonts w:ascii="Helvetica" w:eastAsia="Times New Roman" w:hAnsi="Helvetica" w:cs="Times New Roman"/>
            <w:color w:val="0A6FB5"/>
            <w:sz w:val="27"/>
            <w:szCs w:val="27"/>
            <w:u w:val="single"/>
            <w:lang w:val="en-IN" w:eastAsia="en-IN" w:bidi="hi-IN"/>
          </w:rPr>
          <w:t>Basic4android</w:t>
        </w:r>
      </w:hyperlink>
      <w:r w:rsidR="0077714D" w:rsidRPr="0077714D">
        <w:rPr>
          <w:rFonts w:ascii="Helvetica" w:eastAsia="Times New Roman" w:hAnsi="Helvetica" w:cs="Times New Roman"/>
          <w:color w:val="21262D"/>
          <w:sz w:val="27"/>
          <w:szCs w:val="27"/>
          <w:lang w:val="en-IN" w:eastAsia="en-IN" w:bidi="hi-IN"/>
        </w:rPr>
        <w:t> (Basic)</w:t>
      </w:r>
    </w:p>
    <w:p w14:paraId="78C2C3CA" w14:textId="77777777" w:rsidR="0077714D" w:rsidRPr="0077714D" w:rsidRDefault="00DB083D" w:rsidP="0077714D">
      <w:pPr>
        <w:numPr>
          <w:ilvl w:val="0"/>
          <w:numId w:val="24"/>
        </w:numPr>
        <w:shd w:val="clear" w:color="auto" w:fill="FFFFFF"/>
        <w:spacing w:before="100" w:beforeAutospacing="1" w:after="240"/>
        <w:ind w:left="240"/>
        <w:rPr>
          <w:rFonts w:ascii="Helvetica" w:eastAsia="Times New Roman" w:hAnsi="Helvetica" w:cs="Times New Roman"/>
          <w:color w:val="21262D"/>
          <w:sz w:val="27"/>
          <w:szCs w:val="27"/>
          <w:lang w:val="en-IN" w:eastAsia="en-IN" w:bidi="hi-IN"/>
        </w:rPr>
      </w:pPr>
      <w:hyperlink r:id="rId30" w:tgtFrame="_blank" w:history="1">
        <w:proofErr w:type="spellStart"/>
        <w:r w:rsidR="0077714D" w:rsidRPr="0077714D">
          <w:rPr>
            <w:rFonts w:ascii="Helvetica" w:eastAsia="Times New Roman" w:hAnsi="Helvetica" w:cs="Times New Roman"/>
            <w:color w:val="0A6FB5"/>
            <w:sz w:val="27"/>
            <w:szCs w:val="27"/>
            <w:u w:val="single"/>
            <w:lang w:val="en-IN" w:eastAsia="en-IN" w:bidi="hi-IN"/>
          </w:rPr>
          <w:t>Appcelerator</w:t>
        </w:r>
        <w:proofErr w:type="spellEnd"/>
        <w:r w:rsidR="0077714D" w:rsidRPr="0077714D">
          <w:rPr>
            <w:rFonts w:ascii="Helvetica" w:eastAsia="Times New Roman" w:hAnsi="Helvetica" w:cs="Times New Roman"/>
            <w:color w:val="0A6FB5"/>
            <w:sz w:val="27"/>
            <w:szCs w:val="27"/>
            <w:u w:val="single"/>
            <w:lang w:val="en-IN" w:eastAsia="en-IN" w:bidi="hi-IN"/>
          </w:rPr>
          <w:t> Titanium</w:t>
        </w:r>
      </w:hyperlink>
      <w:r w:rsidR="0077714D" w:rsidRPr="0077714D">
        <w:rPr>
          <w:rFonts w:ascii="Helvetica" w:eastAsia="Times New Roman" w:hAnsi="Helvetica" w:cs="Times New Roman"/>
          <w:color w:val="21262D"/>
          <w:sz w:val="27"/>
          <w:szCs w:val="27"/>
          <w:lang w:val="en-IN" w:eastAsia="en-IN" w:bidi="hi-IN"/>
        </w:rPr>
        <w:t> (HTML/</w:t>
      </w:r>
      <w:proofErr w:type="spellStart"/>
      <w:r w:rsidR="0077714D" w:rsidRPr="0077714D">
        <w:rPr>
          <w:rFonts w:ascii="Helvetica" w:eastAsia="Times New Roman" w:hAnsi="Helvetica" w:cs="Times New Roman"/>
          <w:color w:val="21262D"/>
          <w:sz w:val="27"/>
          <w:szCs w:val="27"/>
          <w:lang w:val="en-IN" w:eastAsia="en-IN" w:bidi="hi-IN"/>
        </w:rPr>
        <w:t>Javascript</w:t>
      </w:r>
      <w:proofErr w:type="spellEnd"/>
      <w:r w:rsidR="0077714D" w:rsidRPr="0077714D">
        <w:rPr>
          <w:rFonts w:ascii="Helvetica" w:eastAsia="Times New Roman" w:hAnsi="Helvetica" w:cs="Times New Roman"/>
          <w:color w:val="21262D"/>
          <w:sz w:val="27"/>
          <w:szCs w:val="27"/>
          <w:lang w:val="en-IN" w:eastAsia="en-IN" w:bidi="hi-IN"/>
        </w:rPr>
        <w:t>)</w:t>
      </w:r>
    </w:p>
    <w:p w14:paraId="62DE117E" w14:textId="77777777" w:rsidR="0077714D" w:rsidRPr="0077714D" w:rsidRDefault="00DB083D" w:rsidP="0077714D">
      <w:pPr>
        <w:numPr>
          <w:ilvl w:val="0"/>
          <w:numId w:val="24"/>
        </w:numPr>
        <w:shd w:val="clear" w:color="auto" w:fill="FFFFFF"/>
        <w:spacing w:before="100" w:beforeAutospacing="1" w:after="240"/>
        <w:ind w:left="240"/>
        <w:rPr>
          <w:rFonts w:ascii="Helvetica" w:eastAsia="Times New Roman" w:hAnsi="Helvetica" w:cs="Times New Roman"/>
          <w:color w:val="21262D"/>
          <w:sz w:val="27"/>
          <w:szCs w:val="27"/>
          <w:lang w:val="en-IN" w:eastAsia="en-IN" w:bidi="hi-IN"/>
        </w:rPr>
      </w:pPr>
      <w:hyperlink r:id="rId31" w:tgtFrame="_blank" w:history="1">
        <w:proofErr w:type="spellStart"/>
        <w:r w:rsidR="0077714D" w:rsidRPr="0077714D">
          <w:rPr>
            <w:rFonts w:ascii="Helvetica" w:eastAsia="Times New Roman" w:hAnsi="Helvetica" w:cs="Times New Roman"/>
            <w:color w:val="0A6FB5"/>
            <w:sz w:val="27"/>
            <w:szCs w:val="27"/>
            <w:u w:val="single"/>
            <w:lang w:val="en-IN" w:eastAsia="en-IN" w:bidi="hi-IN"/>
          </w:rPr>
          <w:t>ItelliJ</w:t>
        </w:r>
        <w:proofErr w:type="spellEnd"/>
        <w:r w:rsidR="0077714D" w:rsidRPr="0077714D">
          <w:rPr>
            <w:rFonts w:ascii="Helvetica" w:eastAsia="Times New Roman" w:hAnsi="Helvetica" w:cs="Times New Roman"/>
            <w:color w:val="0A6FB5"/>
            <w:sz w:val="27"/>
            <w:szCs w:val="27"/>
            <w:u w:val="single"/>
            <w:lang w:val="en-IN" w:eastAsia="en-IN" w:bidi="hi-IN"/>
          </w:rPr>
          <w:t xml:space="preserve"> IDEA</w:t>
        </w:r>
      </w:hyperlink>
      <w:r w:rsidR="0077714D" w:rsidRPr="0077714D">
        <w:rPr>
          <w:rFonts w:ascii="Helvetica" w:eastAsia="Times New Roman" w:hAnsi="Helvetica" w:cs="Times New Roman"/>
          <w:color w:val="21262D"/>
          <w:sz w:val="27"/>
          <w:szCs w:val="27"/>
          <w:lang w:val="en-IN" w:eastAsia="en-IN" w:bidi="hi-IN"/>
        </w:rPr>
        <w:t> (</w:t>
      </w:r>
      <w:proofErr w:type="spellStart"/>
      <w:r w:rsidR="0077714D" w:rsidRPr="0077714D">
        <w:rPr>
          <w:rFonts w:ascii="Helvetica" w:eastAsia="Times New Roman" w:hAnsi="Helvetica" w:cs="Times New Roman"/>
          <w:color w:val="21262D"/>
          <w:sz w:val="27"/>
          <w:szCs w:val="27"/>
          <w:lang w:val="en-IN" w:eastAsia="en-IN" w:bidi="hi-IN"/>
        </w:rPr>
        <w:t>Altenrative</w:t>
      </w:r>
      <w:proofErr w:type="spellEnd"/>
      <w:r w:rsidR="0077714D" w:rsidRPr="0077714D">
        <w:rPr>
          <w:rFonts w:ascii="Helvetica" w:eastAsia="Times New Roman" w:hAnsi="Helvetica" w:cs="Times New Roman"/>
          <w:color w:val="21262D"/>
          <w:sz w:val="27"/>
          <w:szCs w:val="27"/>
          <w:lang w:val="en-IN" w:eastAsia="en-IN" w:bidi="hi-IN"/>
        </w:rPr>
        <w:t xml:space="preserve"> IDE, Java)</w:t>
      </w:r>
    </w:p>
    <w:p w14:paraId="7C520B60" w14:textId="77777777" w:rsidR="0077714D" w:rsidRPr="0077714D" w:rsidRDefault="00DB083D" w:rsidP="0077714D">
      <w:pPr>
        <w:numPr>
          <w:ilvl w:val="0"/>
          <w:numId w:val="24"/>
        </w:numPr>
        <w:shd w:val="clear" w:color="auto" w:fill="FFFFFF"/>
        <w:spacing w:before="100" w:beforeAutospacing="1" w:after="240"/>
        <w:ind w:left="240"/>
        <w:rPr>
          <w:rFonts w:ascii="Helvetica" w:eastAsia="Times New Roman" w:hAnsi="Helvetica" w:cs="Times New Roman"/>
          <w:color w:val="21262D"/>
          <w:sz w:val="27"/>
          <w:szCs w:val="27"/>
          <w:lang w:val="en-IN" w:eastAsia="en-IN" w:bidi="hi-IN"/>
        </w:rPr>
      </w:pPr>
      <w:hyperlink r:id="rId32" w:tgtFrame="_blank" w:history="1">
        <w:r w:rsidR="0077714D" w:rsidRPr="0077714D">
          <w:rPr>
            <w:rFonts w:ascii="Helvetica" w:eastAsia="Times New Roman" w:hAnsi="Helvetica" w:cs="Times New Roman"/>
            <w:color w:val="0A6FB5"/>
            <w:sz w:val="27"/>
            <w:szCs w:val="27"/>
            <w:u w:val="single"/>
            <w:lang w:val="en-IN" w:eastAsia="en-IN" w:bidi="hi-IN"/>
          </w:rPr>
          <w:t>Scripting Layer For Android</w:t>
        </w:r>
      </w:hyperlink>
      <w:r w:rsidR="0077714D" w:rsidRPr="0077714D">
        <w:rPr>
          <w:rFonts w:ascii="Helvetica" w:eastAsia="Times New Roman" w:hAnsi="Helvetica" w:cs="Times New Roman"/>
          <w:color w:val="21262D"/>
          <w:sz w:val="27"/>
          <w:szCs w:val="27"/>
          <w:lang w:val="en-IN" w:eastAsia="en-IN" w:bidi="hi-IN"/>
        </w:rPr>
        <w:t> (Python, Perl, etc.)</w:t>
      </w:r>
    </w:p>
    <w:p w14:paraId="728B64B2" w14:textId="1940F39A" w:rsidR="0077714D" w:rsidRDefault="00DB083D" w:rsidP="0077714D">
      <w:pPr>
        <w:numPr>
          <w:ilvl w:val="0"/>
          <w:numId w:val="24"/>
        </w:numPr>
        <w:shd w:val="clear" w:color="auto" w:fill="FFFFFF"/>
        <w:spacing w:before="100" w:beforeAutospacing="1" w:after="240"/>
        <w:ind w:left="240"/>
        <w:rPr>
          <w:rFonts w:ascii="Helvetica" w:eastAsia="Times New Roman" w:hAnsi="Helvetica" w:cs="Times New Roman"/>
          <w:color w:val="21262D"/>
          <w:sz w:val="27"/>
          <w:szCs w:val="27"/>
          <w:lang w:val="en-IN" w:eastAsia="en-IN" w:bidi="hi-IN"/>
        </w:rPr>
      </w:pPr>
      <w:hyperlink r:id="rId33" w:tgtFrame="_blank" w:history="1">
        <w:proofErr w:type="spellStart"/>
        <w:r w:rsidR="0077714D" w:rsidRPr="0077714D">
          <w:rPr>
            <w:rFonts w:ascii="Helvetica" w:eastAsia="Times New Roman" w:hAnsi="Helvetica" w:cs="Times New Roman"/>
            <w:color w:val="0A6FB5"/>
            <w:sz w:val="27"/>
            <w:szCs w:val="27"/>
            <w:u w:val="single"/>
            <w:lang w:val="en-IN" w:eastAsia="en-IN" w:bidi="hi-IN"/>
          </w:rPr>
          <w:t>AppInventor</w:t>
        </w:r>
        <w:proofErr w:type="spellEnd"/>
      </w:hyperlink>
      <w:r w:rsidR="0077714D" w:rsidRPr="0077714D">
        <w:rPr>
          <w:rFonts w:ascii="Helvetica" w:eastAsia="Times New Roman" w:hAnsi="Helvetica" w:cs="Times New Roman"/>
          <w:color w:val="21262D"/>
          <w:sz w:val="27"/>
          <w:szCs w:val="27"/>
          <w:lang w:val="en-IN" w:eastAsia="en-IN" w:bidi="hi-IN"/>
        </w:rPr>
        <w:t> (Drag and Drop)</w:t>
      </w:r>
    </w:p>
    <w:p w14:paraId="6BCE220D" w14:textId="1D6C2561" w:rsidR="0077714D" w:rsidRPr="0077714D" w:rsidRDefault="00DB083D" w:rsidP="0077714D">
      <w:pPr>
        <w:numPr>
          <w:ilvl w:val="0"/>
          <w:numId w:val="24"/>
        </w:numPr>
        <w:shd w:val="clear" w:color="auto" w:fill="FFFFFF"/>
        <w:spacing w:before="100" w:beforeAutospacing="1" w:after="240"/>
        <w:ind w:left="240"/>
        <w:rPr>
          <w:rFonts w:ascii="Helvetica" w:eastAsia="Times New Roman" w:hAnsi="Helvetica" w:cs="Times New Roman"/>
          <w:color w:val="21262D"/>
          <w:sz w:val="27"/>
          <w:szCs w:val="27"/>
          <w:lang w:val="en-IN" w:eastAsia="en-IN" w:bidi="hi-IN"/>
        </w:rPr>
      </w:pPr>
      <w:hyperlink r:id="rId34" w:tgtFrame="_blank" w:history="1">
        <w:r w:rsidR="0077714D" w:rsidRPr="0077714D">
          <w:rPr>
            <w:rFonts w:ascii="Helvetica" w:hAnsi="Helvetica"/>
            <w:color w:val="0A6FB5"/>
            <w:sz w:val="27"/>
            <w:szCs w:val="27"/>
            <w:u w:val="single"/>
            <w:shd w:val="clear" w:color="auto" w:fill="FFFFFF"/>
          </w:rPr>
          <w:t>Adobe Flash</w:t>
        </w:r>
      </w:hyperlink>
      <w:r w:rsidR="0077714D" w:rsidRPr="0077714D">
        <w:rPr>
          <w:rFonts w:ascii="Helvetica" w:hAnsi="Helvetica"/>
          <w:color w:val="21262D"/>
          <w:sz w:val="27"/>
          <w:szCs w:val="27"/>
          <w:shd w:val="clear" w:color="auto" w:fill="FFFFFF"/>
        </w:rPr>
        <w:t> (Flash/AIR</w:t>
      </w:r>
      <w:r w:rsidR="0077714D">
        <w:rPr>
          <w:rFonts w:ascii="Helvetica" w:hAnsi="Helvetica"/>
          <w:color w:val="21262D"/>
          <w:sz w:val="27"/>
          <w:szCs w:val="27"/>
          <w:shd w:val="clear" w:color="auto" w:fill="FFFFFF"/>
        </w:rPr>
        <w:t>)</w:t>
      </w:r>
    </w:p>
    <w:p w14:paraId="58E2C3F7" w14:textId="0E84D0BF" w:rsidR="0077714D" w:rsidRDefault="0077714D" w:rsidP="0077714D">
      <w:pPr>
        <w:shd w:val="clear" w:color="auto" w:fill="FFFFFF"/>
        <w:spacing w:before="100" w:beforeAutospacing="1" w:after="240"/>
        <w:ind w:left="-120"/>
        <w:rPr>
          <w:rFonts w:ascii="Helvetica" w:hAnsi="Helvetica"/>
          <w:color w:val="21262D"/>
          <w:sz w:val="27"/>
          <w:szCs w:val="27"/>
          <w:shd w:val="clear" w:color="auto" w:fill="FFFFFF"/>
        </w:rPr>
      </w:pPr>
    </w:p>
    <w:p w14:paraId="50429EB1" w14:textId="224B1987" w:rsidR="0077714D" w:rsidRDefault="0077714D" w:rsidP="0077714D">
      <w:pPr>
        <w:shd w:val="clear" w:color="auto" w:fill="FFFFFF"/>
        <w:spacing w:before="100" w:beforeAutospacing="1" w:after="240"/>
        <w:ind w:left="-120"/>
        <w:rPr>
          <w:rFonts w:ascii="Arial Black" w:hAnsi="Arial Black"/>
          <w:color w:val="21262D"/>
          <w:sz w:val="36"/>
          <w:szCs w:val="36"/>
          <w:shd w:val="clear" w:color="auto" w:fill="FFFFFF"/>
        </w:rPr>
      </w:pPr>
      <w:r>
        <w:rPr>
          <w:rFonts w:ascii="Arial Black" w:hAnsi="Arial Black"/>
          <w:color w:val="21262D"/>
          <w:sz w:val="36"/>
          <w:szCs w:val="36"/>
          <w:shd w:val="clear" w:color="auto" w:fill="FFFFFF"/>
        </w:rPr>
        <w:lastRenderedPageBreak/>
        <w:t>Languages used in the development</w:t>
      </w:r>
    </w:p>
    <w:p w14:paraId="361F1401" w14:textId="29B9F635" w:rsidR="0077714D" w:rsidRDefault="0077714D" w:rsidP="0077714D">
      <w:pPr>
        <w:shd w:val="clear" w:color="auto" w:fill="FFFFFF"/>
        <w:spacing w:before="100" w:beforeAutospacing="1" w:after="240"/>
        <w:ind w:left="-120"/>
        <w:rPr>
          <w:rFonts w:cstheme="minorHAnsi"/>
          <w:color w:val="21262D"/>
          <w:sz w:val="28"/>
          <w:szCs w:val="28"/>
          <w:shd w:val="clear" w:color="auto" w:fill="FFFFFF"/>
        </w:rPr>
      </w:pPr>
      <w:r>
        <w:rPr>
          <w:rFonts w:cstheme="minorHAnsi"/>
          <w:color w:val="21262D"/>
          <w:sz w:val="36"/>
          <w:szCs w:val="36"/>
          <w:shd w:val="clear" w:color="auto" w:fill="FFFFFF"/>
        </w:rPr>
        <w:t xml:space="preserve">Java, </w:t>
      </w:r>
      <w:r>
        <w:rPr>
          <w:rFonts w:cstheme="minorHAnsi"/>
          <w:color w:val="21262D"/>
          <w:sz w:val="28"/>
          <w:szCs w:val="28"/>
          <w:shd w:val="clear" w:color="auto" w:fill="FFFFFF"/>
        </w:rPr>
        <w:t>the most used language and also the official language for android app development</w:t>
      </w:r>
    </w:p>
    <w:p w14:paraId="5E271C81" w14:textId="15187B01" w:rsidR="0077714D" w:rsidRDefault="0077714D" w:rsidP="0077714D">
      <w:pPr>
        <w:shd w:val="clear" w:color="auto" w:fill="FFFFFF"/>
        <w:spacing w:before="100" w:beforeAutospacing="1" w:after="240"/>
        <w:ind w:left="-120"/>
        <w:rPr>
          <w:rFonts w:cstheme="minorHAnsi"/>
          <w:color w:val="21262D"/>
          <w:sz w:val="28"/>
          <w:szCs w:val="28"/>
          <w:shd w:val="clear" w:color="auto" w:fill="FFFFFF"/>
        </w:rPr>
      </w:pPr>
      <w:r>
        <w:rPr>
          <w:rFonts w:cstheme="minorHAnsi"/>
          <w:color w:val="21262D"/>
          <w:sz w:val="28"/>
          <w:szCs w:val="28"/>
          <w:shd w:val="clear" w:color="auto" w:fill="FFFFFF"/>
        </w:rPr>
        <w:t>KOTLIN, cross-platform language can be used as an alternative to java</w:t>
      </w:r>
    </w:p>
    <w:p w14:paraId="673380BF" w14:textId="7FFAAB5F" w:rsidR="0077714D" w:rsidRDefault="0077714D" w:rsidP="0077714D">
      <w:pPr>
        <w:shd w:val="clear" w:color="auto" w:fill="FFFFFF"/>
        <w:spacing w:before="100" w:beforeAutospacing="1" w:after="240"/>
        <w:ind w:left="-120"/>
        <w:rPr>
          <w:rFonts w:cstheme="minorHAnsi"/>
          <w:color w:val="21262D"/>
          <w:sz w:val="28"/>
          <w:szCs w:val="28"/>
          <w:shd w:val="clear" w:color="auto" w:fill="FFFFFF"/>
        </w:rPr>
      </w:pPr>
      <w:r>
        <w:rPr>
          <w:rFonts w:cstheme="minorHAnsi"/>
          <w:color w:val="21262D"/>
          <w:sz w:val="28"/>
          <w:szCs w:val="28"/>
          <w:shd w:val="clear" w:color="auto" w:fill="FFFFFF"/>
        </w:rPr>
        <w:t>C++</w:t>
      </w:r>
    </w:p>
    <w:p w14:paraId="4E8D4E27" w14:textId="02041D42" w:rsidR="0077714D" w:rsidRDefault="0077714D" w:rsidP="0077714D">
      <w:pPr>
        <w:shd w:val="clear" w:color="auto" w:fill="FFFFFF"/>
        <w:spacing w:before="100" w:beforeAutospacing="1" w:after="240"/>
        <w:ind w:left="-120"/>
        <w:rPr>
          <w:rFonts w:cstheme="minorHAnsi"/>
          <w:color w:val="21262D"/>
          <w:sz w:val="28"/>
          <w:szCs w:val="28"/>
          <w:shd w:val="clear" w:color="auto" w:fill="FFFFFF"/>
        </w:rPr>
      </w:pPr>
      <w:r>
        <w:rPr>
          <w:rFonts w:cstheme="minorHAnsi"/>
          <w:color w:val="21262D"/>
          <w:sz w:val="28"/>
          <w:szCs w:val="28"/>
          <w:shd w:val="clear" w:color="auto" w:fill="FFFFFF"/>
        </w:rPr>
        <w:t>C#</w:t>
      </w:r>
    </w:p>
    <w:p w14:paraId="72E32AB7" w14:textId="17E1D38F" w:rsidR="0077714D" w:rsidRDefault="0077714D" w:rsidP="0077714D">
      <w:pPr>
        <w:shd w:val="clear" w:color="auto" w:fill="FFFFFF"/>
        <w:spacing w:before="100" w:beforeAutospacing="1" w:after="240"/>
        <w:ind w:left="-120"/>
        <w:rPr>
          <w:rFonts w:cstheme="minorHAnsi"/>
          <w:color w:val="21262D"/>
          <w:sz w:val="28"/>
          <w:szCs w:val="28"/>
          <w:shd w:val="clear" w:color="auto" w:fill="FFFFFF"/>
        </w:rPr>
      </w:pPr>
      <w:r>
        <w:rPr>
          <w:rFonts w:cstheme="minorHAnsi"/>
          <w:color w:val="21262D"/>
          <w:sz w:val="28"/>
          <w:szCs w:val="28"/>
          <w:shd w:val="clear" w:color="auto" w:fill="FFFFFF"/>
        </w:rPr>
        <w:t>PYTHON</w:t>
      </w:r>
    </w:p>
    <w:p w14:paraId="4D7DC74D" w14:textId="47F89A84" w:rsidR="0077714D" w:rsidRDefault="0077714D" w:rsidP="0077714D">
      <w:pPr>
        <w:shd w:val="clear" w:color="auto" w:fill="FFFFFF"/>
        <w:spacing w:before="100" w:beforeAutospacing="1" w:after="240"/>
        <w:ind w:left="-120"/>
        <w:rPr>
          <w:rFonts w:ascii="Arial Black" w:hAnsi="Arial Black" w:cstheme="minorHAnsi"/>
          <w:color w:val="21262D"/>
          <w:sz w:val="36"/>
          <w:szCs w:val="36"/>
          <w:shd w:val="clear" w:color="auto" w:fill="FFFFFF"/>
        </w:rPr>
      </w:pPr>
      <w:r>
        <w:rPr>
          <w:rFonts w:ascii="Arial Black" w:hAnsi="Arial Black" w:cstheme="minorHAnsi"/>
          <w:color w:val="21262D"/>
          <w:sz w:val="36"/>
          <w:szCs w:val="36"/>
          <w:shd w:val="clear" w:color="auto" w:fill="FFFFFF"/>
        </w:rPr>
        <w:t>INSTI APP</w:t>
      </w:r>
    </w:p>
    <w:p w14:paraId="274C8C87" w14:textId="39A4D77B" w:rsidR="0077714D" w:rsidRDefault="0077714D" w:rsidP="0077714D">
      <w:pPr>
        <w:shd w:val="clear" w:color="auto" w:fill="FFFFFF"/>
        <w:spacing w:before="100" w:beforeAutospacing="1" w:after="240"/>
        <w:ind w:left="-120"/>
        <w:rPr>
          <w:rFonts w:cstheme="minorHAnsi"/>
          <w:color w:val="21262D"/>
          <w:sz w:val="32"/>
          <w:szCs w:val="32"/>
          <w:shd w:val="clear" w:color="auto" w:fill="FFFFFF"/>
        </w:rPr>
      </w:pPr>
      <w:r>
        <w:rPr>
          <w:rFonts w:cstheme="minorHAnsi"/>
          <w:color w:val="21262D"/>
          <w:sz w:val="32"/>
          <w:szCs w:val="32"/>
          <w:shd w:val="clear" w:color="auto" w:fill="FFFFFF"/>
        </w:rPr>
        <w:t>API in Django</w:t>
      </w:r>
    </w:p>
    <w:p w14:paraId="03EB549E" w14:textId="75195624" w:rsidR="00B139D1" w:rsidRDefault="00B139D1" w:rsidP="0077714D">
      <w:pPr>
        <w:shd w:val="clear" w:color="auto" w:fill="FFFFFF"/>
        <w:spacing w:before="100" w:beforeAutospacing="1" w:after="240"/>
        <w:ind w:left="-120"/>
        <w:rPr>
          <w:rFonts w:cstheme="minorHAnsi"/>
          <w:color w:val="21262D"/>
          <w:sz w:val="32"/>
          <w:szCs w:val="32"/>
          <w:shd w:val="clear" w:color="auto" w:fill="FFFFFF"/>
        </w:rPr>
      </w:pPr>
      <w:r>
        <w:rPr>
          <w:rFonts w:cstheme="minorHAnsi"/>
          <w:color w:val="21262D"/>
          <w:sz w:val="32"/>
          <w:szCs w:val="32"/>
          <w:shd w:val="clear" w:color="auto" w:fill="FFFFFF"/>
        </w:rPr>
        <w:t xml:space="preserve">It uses JAVA </w:t>
      </w:r>
    </w:p>
    <w:p w14:paraId="680AA1C8" w14:textId="7AED557C" w:rsidR="00B139D1" w:rsidRDefault="00B139D1" w:rsidP="0077714D">
      <w:pPr>
        <w:shd w:val="clear" w:color="auto" w:fill="FFFFFF"/>
        <w:spacing w:before="100" w:beforeAutospacing="1" w:after="240"/>
        <w:ind w:left="-120"/>
        <w:rPr>
          <w:rFonts w:cstheme="minorHAnsi"/>
          <w:color w:val="21262D"/>
          <w:sz w:val="32"/>
          <w:szCs w:val="32"/>
          <w:shd w:val="clear" w:color="auto" w:fill="FFFFFF"/>
        </w:rPr>
      </w:pPr>
    </w:p>
    <w:p w14:paraId="7DF58276" w14:textId="21BE4D66" w:rsidR="00B139D1" w:rsidRDefault="00B139D1" w:rsidP="0077714D">
      <w:pPr>
        <w:shd w:val="clear" w:color="auto" w:fill="FFFFFF"/>
        <w:spacing w:before="100" w:beforeAutospacing="1" w:after="240"/>
        <w:ind w:left="-120"/>
        <w:rPr>
          <w:rFonts w:ascii="Arial Black" w:hAnsi="Arial Black" w:cstheme="minorHAnsi"/>
          <w:color w:val="21262D"/>
          <w:sz w:val="36"/>
          <w:szCs w:val="36"/>
          <w:shd w:val="clear" w:color="auto" w:fill="FFFFFF"/>
        </w:rPr>
      </w:pPr>
      <w:r>
        <w:rPr>
          <w:rFonts w:ascii="Arial Black" w:hAnsi="Arial Black" w:cstheme="minorHAnsi"/>
          <w:color w:val="21262D"/>
          <w:sz w:val="36"/>
          <w:szCs w:val="36"/>
          <w:shd w:val="clear" w:color="auto" w:fill="FFFFFF"/>
        </w:rPr>
        <w:t>ACTIVITY CYCLE OF A BASIC ANDROID APPLICATION</w:t>
      </w:r>
    </w:p>
    <w:p w14:paraId="3DB47C83" w14:textId="163FE04B" w:rsidR="00A85392" w:rsidRPr="00A85392" w:rsidRDefault="00A85392" w:rsidP="00A85392">
      <w:pPr>
        <w:pStyle w:val="NormalWeb"/>
        <w:shd w:val="clear" w:color="auto" w:fill="FFFFFF"/>
        <w:spacing w:before="240" w:beforeAutospacing="0" w:after="240" w:afterAutospacing="0"/>
        <w:rPr>
          <w:rFonts w:ascii="Arial" w:hAnsi="Arial" w:cs="Arial"/>
          <w:color w:val="202124"/>
        </w:rPr>
      </w:pPr>
      <w:r>
        <w:rPr>
          <w:rFonts w:cstheme="minorHAnsi"/>
          <w:color w:val="21262D"/>
          <w:sz w:val="28"/>
          <w:szCs w:val="28"/>
          <w:shd w:val="clear" w:color="auto" w:fill="FFFFFF"/>
        </w:rPr>
        <w:t xml:space="preserve">An activity is a single focused thing which user can do. Almost all  activities interact with the user, so activity class creates a window to place UI with </w:t>
      </w:r>
      <w:r w:rsidRPr="00A85392">
        <w:rPr>
          <w:rFonts w:ascii="Arial" w:hAnsi="Arial" w:cs="Arial"/>
          <w:color w:val="202124"/>
        </w:rPr>
        <w:t> </w:t>
      </w:r>
      <w:proofErr w:type="spellStart"/>
      <w:r w:rsidR="00A02EBB">
        <w:fldChar w:fldCharType="begin"/>
      </w:r>
      <w:r w:rsidR="00A02EBB">
        <w:instrText xml:space="preserve"> HYPERLINK "https://developer.android.com/reference/android/app/Activity" \l "setContentView(android.view.View)" </w:instrText>
      </w:r>
      <w:r w:rsidR="00A02EBB">
        <w:fldChar w:fldCharType="separate"/>
      </w:r>
      <w:r w:rsidRPr="00A85392">
        <w:rPr>
          <w:rFonts w:ascii="Courier New" w:hAnsi="Courier New" w:cs="Courier New"/>
          <w:color w:val="039BE5"/>
          <w:sz w:val="22"/>
          <w:szCs w:val="22"/>
          <w:u w:val="single"/>
          <w:shd w:val="clear" w:color="auto" w:fill="F1F3F4"/>
        </w:rPr>
        <w:t>setContentView</w:t>
      </w:r>
      <w:proofErr w:type="spellEnd"/>
      <w:r w:rsidRPr="00A85392">
        <w:rPr>
          <w:rFonts w:ascii="Courier New" w:hAnsi="Courier New" w:cs="Courier New"/>
          <w:color w:val="039BE5"/>
          <w:sz w:val="22"/>
          <w:szCs w:val="22"/>
          <w:u w:val="single"/>
          <w:shd w:val="clear" w:color="auto" w:fill="F1F3F4"/>
        </w:rPr>
        <w:t>(View)</w:t>
      </w:r>
      <w:r w:rsidR="00A02EBB">
        <w:rPr>
          <w:rFonts w:ascii="Courier New" w:hAnsi="Courier New" w:cs="Courier New"/>
          <w:color w:val="039BE5"/>
          <w:sz w:val="22"/>
          <w:szCs w:val="22"/>
          <w:u w:val="single"/>
          <w:shd w:val="clear" w:color="auto" w:fill="F1F3F4"/>
        </w:rPr>
        <w:fldChar w:fldCharType="end"/>
      </w:r>
      <w:r w:rsidRPr="00A85392">
        <w:rPr>
          <w:rFonts w:ascii="Arial" w:hAnsi="Arial" w:cs="Arial"/>
          <w:color w:val="202124"/>
        </w:rPr>
        <w:t>. While activities are often presented to the user as full-screen windows, they can also be used in other ways: as floating windows (via a theme with </w:t>
      </w:r>
      <w:proofErr w:type="spellStart"/>
      <w:r w:rsidRPr="00A85392">
        <w:rPr>
          <w:rFonts w:ascii="Courier New" w:hAnsi="Courier New" w:cs="Courier New"/>
          <w:color w:val="37474F"/>
          <w:sz w:val="22"/>
          <w:szCs w:val="22"/>
          <w:shd w:val="clear" w:color="auto" w:fill="F1F3F4"/>
        </w:rPr>
        <w:fldChar w:fldCharType="begin"/>
      </w:r>
      <w:r w:rsidRPr="00A85392">
        <w:rPr>
          <w:rFonts w:ascii="Courier New" w:hAnsi="Courier New" w:cs="Courier New"/>
          <w:color w:val="37474F"/>
          <w:sz w:val="22"/>
          <w:szCs w:val="22"/>
          <w:shd w:val="clear" w:color="auto" w:fill="F1F3F4"/>
        </w:rPr>
        <w:instrText xml:space="preserve"> HYPERLINK "https://developer.android.com/reference/android/R.attr" \l "windowIsFloating" </w:instrText>
      </w:r>
      <w:r w:rsidRPr="00A85392">
        <w:rPr>
          <w:rFonts w:ascii="Courier New" w:hAnsi="Courier New" w:cs="Courier New"/>
          <w:color w:val="37474F"/>
          <w:sz w:val="22"/>
          <w:szCs w:val="22"/>
          <w:shd w:val="clear" w:color="auto" w:fill="F1F3F4"/>
        </w:rPr>
        <w:fldChar w:fldCharType="separate"/>
      </w:r>
      <w:r w:rsidRPr="00A85392">
        <w:rPr>
          <w:rFonts w:ascii="Courier New" w:hAnsi="Courier New" w:cs="Courier New"/>
          <w:color w:val="039BE5"/>
          <w:sz w:val="22"/>
          <w:szCs w:val="22"/>
          <w:u w:val="single"/>
          <w:shd w:val="clear" w:color="auto" w:fill="F1F3F4"/>
        </w:rPr>
        <w:t>R.attr.windowIsFloating</w:t>
      </w:r>
      <w:proofErr w:type="spellEnd"/>
      <w:r w:rsidRPr="00A85392">
        <w:rPr>
          <w:rFonts w:ascii="Courier New" w:hAnsi="Courier New" w:cs="Courier New"/>
          <w:color w:val="37474F"/>
          <w:sz w:val="22"/>
          <w:szCs w:val="22"/>
          <w:shd w:val="clear" w:color="auto" w:fill="F1F3F4"/>
        </w:rPr>
        <w:fldChar w:fldCharType="end"/>
      </w:r>
      <w:r w:rsidRPr="00A85392">
        <w:rPr>
          <w:rFonts w:ascii="Arial" w:hAnsi="Arial" w:cs="Arial"/>
          <w:color w:val="202124"/>
        </w:rPr>
        <w:t> set), </w:t>
      </w:r>
      <w:hyperlink r:id="rId35" w:history="1">
        <w:r w:rsidRPr="00A85392">
          <w:rPr>
            <w:rFonts w:ascii="Arial" w:hAnsi="Arial" w:cs="Arial"/>
            <w:color w:val="039BE5"/>
            <w:u w:val="single"/>
          </w:rPr>
          <w:t>Multi-Window mode</w:t>
        </w:r>
      </w:hyperlink>
      <w:r w:rsidRPr="00A85392">
        <w:rPr>
          <w:rFonts w:ascii="Arial" w:hAnsi="Arial" w:cs="Arial"/>
          <w:color w:val="202124"/>
        </w:rPr>
        <w:t> or embedded into other windows. There are two methods almost all subclasses of Activity will implement:</w:t>
      </w:r>
    </w:p>
    <w:p w14:paraId="50198734" w14:textId="77777777" w:rsidR="00A85392" w:rsidRPr="00A85392" w:rsidRDefault="00DB083D" w:rsidP="00A85392">
      <w:pPr>
        <w:numPr>
          <w:ilvl w:val="0"/>
          <w:numId w:val="25"/>
        </w:numPr>
        <w:shd w:val="clear" w:color="auto" w:fill="FFFFFF"/>
        <w:spacing w:before="180" w:after="180"/>
        <w:ind w:left="0"/>
        <w:rPr>
          <w:rFonts w:ascii="Arial" w:eastAsia="Times New Roman" w:hAnsi="Arial" w:cs="Arial"/>
          <w:color w:val="202124"/>
          <w:sz w:val="24"/>
          <w:szCs w:val="24"/>
          <w:lang w:val="en-IN" w:eastAsia="en-IN" w:bidi="hi-IN"/>
        </w:rPr>
      </w:pPr>
      <w:hyperlink r:id="rId36" w:anchor="onCreate(android.os.Bundle)" w:history="1">
        <w:proofErr w:type="spellStart"/>
        <w:r w:rsidR="00A85392" w:rsidRPr="00A85392">
          <w:rPr>
            <w:rFonts w:ascii="Courier New" w:eastAsia="Times New Roman" w:hAnsi="Courier New" w:cs="Courier New"/>
            <w:color w:val="039BE5"/>
            <w:u w:val="single"/>
            <w:shd w:val="clear" w:color="auto" w:fill="F1F3F4"/>
            <w:lang w:val="en-IN" w:eastAsia="en-IN" w:bidi="hi-IN"/>
          </w:rPr>
          <w:t>onCreate</w:t>
        </w:r>
        <w:proofErr w:type="spellEnd"/>
        <w:r w:rsidR="00A85392" w:rsidRPr="00A85392">
          <w:rPr>
            <w:rFonts w:ascii="Courier New" w:eastAsia="Times New Roman" w:hAnsi="Courier New" w:cs="Courier New"/>
            <w:color w:val="039BE5"/>
            <w:u w:val="single"/>
            <w:shd w:val="clear" w:color="auto" w:fill="F1F3F4"/>
            <w:lang w:val="en-IN" w:eastAsia="en-IN" w:bidi="hi-IN"/>
          </w:rPr>
          <w:t>(Bundle)</w:t>
        </w:r>
      </w:hyperlink>
      <w:r w:rsidR="00A85392" w:rsidRPr="00A85392">
        <w:rPr>
          <w:rFonts w:ascii="Arial" w:eastAsia="Times New Roman" w:hAnsi="Arial" w:cs="Arial"/>
          <w:color w:val="202124"/>
          <w:sz w:val="24"/>
          <w:szCs w:val="24"/>
          <w:lang w:val="en-IN" w:eastAsia="en-IN" w:bidi="hi-IN"/>
        </w:rPr>
        <w:t> is where you initialize your activity. Most importantly, here you will usually call </w:t>
      </w:r>
      <w:proofErr w:type="spellStart"/>
      <w:r w:rsidR="00A85392" w:rsidRPr="00A85392">
        <w:rPr>
          <w:rFonts w:ascii="Courier New" w:eastAsia="Times New Roman" w:hAnsi="Courier New" w:cs="Courier New"/>
          <w:color w:val="37474F"/>
          <w:shd w:val="clear" w:color="auto" w:fill="F1F3F4"/>
          <w:lang w:val="en-IN" w:eastAsia="en-IN" w:bidi="hi-IN"/>
        </w:rPr>
        <w:fldChar w:fldCharType="begin"/>
      </w:r>
      <w:r w:rsidR="00A85392" w:rsidRPr="00A85392">
        <w:rPr>
          <w:rFonts w:ascii="Courier New" w:eastAsia="Times New Roman" w:hAnsi="Courier New" w:cs="Courier New"/>
          <w:color w:val="37474F"/>
          <w:shd w:val="clear" w:color="auto" w:fill="F1F3F4"/>
          <w:lang w:val="en-IN" w:eastAsia="en-IN" w:bidi="hi-IN"/>
        </w:rPr>
        <w:instrText xml:space="preserve"> HYPERLINK "https://developer.android.com/reference/android/app/Activity" \l "setContentView(int)" </w:instrText>
      </w:r>
      <w:r w:rsidR="00A85392" w:rsidRPr="00A85392">
        <w:rPr>
          <w:rFonts w:ascii="Courier New" w:eastAsia="Times New Roman" w:hAnsi="Courier New" w:cs="Courier New"/>
          <w:color w:val="37474F"/>
          <w:shd w:val="clear" w:color="auto" w:fill="F1F3F4"/>
          <w:lang w:val="en-IN" w:eastAsia="en-IN" w:bidi="hi-IN"/>
        </w:rPr>
        <w:fldChar w:fldCharType="separate"/>
      </w:r>
      <w:r w:rsidR="00A85392" w:rsidRPr="00A85392">
        <w:rPr>
          <w:rFonts w:ascii="Courier New" w:eastAsia="Times New Roman" w:hAnsi="Courier New" w:cs="Courier New"/>
          <w:color w:val="039BE5"/>
          <w:u w:val="single"/>
          <w:shd w:val="clear" w:color="auto" w:fill="F1F3F4"/>
          <w:lang w:val="en-IN" w:eastAsia="en-IN" w:bidi="hi-IN"/>
        </w:rPr>
        <w:t>setContentView</w:t>
      </w:r>
      <w:proofErr w:type="spellEnd"/>
      <w:r w:rsidR="00A85392" w:rsidRPr="00A85392">
        <w:rPr>
          <w:rFonts w:ascii="Courier New" w:eastAsia="Times New Roman" w:hAnsi="Courier New" w:cs="Courier New"/>
          <w:color w:val="039BE5"/>
          <w:u w:val="single"/>
          <w:shd w:val="clear" w:color="auto" w:fill="F1F3F4"/>
          <w:lang w:val="en-IN" w:eastAsia="en-IN" w:bidi="hi-IN"/>
        </w:rPr>
        <w:t>(int)</w:t>
      </w:r>
      <w:r w:rsidR="00A85392" w:rsidRPr="00A85392">
        <w:rPr>
          <w:rFonts w:ascii="Courier New" w:eastAsia="Times New Roman" w:hAnsi="Courier New" w:cs="Courier New"/>
          <w:color w:val="37474F"/>
          <w:shd w:val="clear" w:color="auto" w:fill="F1F3F4"/>
          <w:lang w:val="en-IN" w:eastAsia="en-IN" w:bidi="hi-IN"/>
        </w:rPr>
        <w:fldChar w:fldCharType="end"/>
      </w:r>
      <w:r w:rsidR="00A85392" w:rsidRPr="00A85392">
        <w:rPr>
          <w:rFonts w:ascii="Arial" w:eastAsia="Times New Roman" w:hAnsi="Arial" w:cs="Arial"/>
          <w:color w:val="202124"/>
          <w:sz w:val="24"/>
          <w:szCs w:val="24"/>
          <w:lang w:val="en-IN" w:eastAsia="en-IN" w:bidi="hi-IN"/>
        </w:rPr>
        <w:t> with a layout resource defining your UI, and using </w:t>
      </w:r>
      <w:proofErr w:type="spellStart"/>
      <w:r w:rsidR="00A85392" w:rsidRPr="00A85392">
        <w:rPr>
          <w:rFonts w:ascii="Courier New" w:eastAsia="Times New Roman" w:hAnsi="Courier New" w:cs="Courier New"/>
          <w:color w:val="37474F"/>
          <w:shd w:val="clear" w:color="auto" w:fill="F1F3F4"/>
          <w:lang w:val="en-IN" w:eastAsia="en-IN" w:bidi="hi-IN"/>
        </w:rPr>
        <w:fldChar w:fldCharType="begin"/>
      </w:r>
      <w:r w:rsidR="00A85392" w:rsidRPr="00A85392">
        <w:rPr>
          <w:rFonts w:ascii="Courier New" w:eastAsia="Times New Roman" w:hAnsi="Courier New" w:cs="Courier New"/>
          <w:color w:val="37474F"/>
          <w:shd w:val="clear" w:color="auto" w:fill="F1F3F4"/>
          <w:lang w:val="en-IN" w:eastAsia="en-IN" w:bidi="hi-IN"/>
        </w:rPr>
        <w:instrText xml:space="preserve"> HYPERLINK "https://developer.android.com/reference/android/app/Activity" \l "findViewById(int)" </w:instrText>
      </w:r>
      <w:r w:rsidR="00A85392" w:rsidRPr="00A85392">
        <w:rPr>
          <w:rFonts w:ascii="Courier New" w:eastAsia="Times New Roman" w:hAnsi="Courier New" w:cs="Courier New"/>
          <w:color w:val="37474F"/>
          <w:shd w:val="clear" w:color="auto" w:fill="F1F3F4"/>
          <w:lang w:val="en-IN" w:eastAsia="en-IN" w:bidi="hi-IN"/>
        </w:rPr>
        <w:fldChar w:fldCharType="separate"/>
      </w:r>
      <w:r w:rsidR="00A85392" w:rsidRPr="00A85392">
        <w:rPr>
          <w:rFonts w:ascii="Courier New" w:eastAsia="Times New Roman" w:hAnsi="Courier New" w:cs="Courier New"/>
          <w:color w:val="039BE5"/>
          <w:u w:val="single"/>
          <w:shd w:val="clear" w:color="auto" w:fill="F1F3F4"/>
          <w:lang w:val="en-IN" w:eastAsia="en-IN" w:bidi="hi-IN"/>
        </w:rPr>
        <w:t>findViewById</w:t>
      </w:r>
      <w:proofErr w:type="spellEnd"/>
      <w:r w:rsidR="00A85392" w:rsidRPr="00A85392">
        <w:rPr>
          <w:rFonts w:ascii="Courier New" w:eastAsia="Times New Roman" w:hAnsi="Courier New" w:cs="Courier New"/>
          <w:color w:val="039BE5"/>
          <w:u w:val="single"/>
          <w:shd w:val="clear" w:color="auto" w:fill="F1F3F4"/>
          <w:lang w:val="en-IN" w:eastAsia="en-IN" w:bidi="hi-IN"/>
        </w:rPr>
        <w:t>(int)</w:t>
      </w:r>
      <w:r w:rsidR="00A85392" w:rsidRPr="00A85392">
        <w:rPr>
          <w:rFonts w:ascii="Courier New" w:eastAsia="Times New Roman" w:hAnsi="Courier New" w:cs="Courier New"/>
          <w:color w:val="37474F"/>
          <w:shd w:val="clear" w:color="auto" w:fill="F1F3F4"/>
          <w:lang w:val="en-IN" w:eastAsia="en-IN" w:bidi="hi-IN"/>
        </w:rPr>
        <w:fldChar w:fldCharType="end"/>
      </w:r>
      <w:r w:rsidR="00A85392" w:rsidRPr="00A85392">
        <w:rPr>
          <w:rFonts w:ascii="Arial" w:eastAsia="Times New Roman" w:hAnsi="Arial" w:cs="Arial"/>
          <w:color w:val="202124"/>
          <w:sz w:val="24"/>
          <w:szCs w:val="24"/>
          <w:lang w:val="en-IN" w:eastAsia="en-IN" w:bidi="hi-IN"/>
        </w:rPr>
        <w:t> to retrieve the widgets in that UI that you need to interact with programmatically.</w:t>
      </w:r>
    </w:p>
    <w:p w14:paraId="7E64B904" w14:textId="2DE58D8E" w:rsidR="00A85392" w:rsidRDefault="00DB083D" w:rsidP="00A85392">
      <w:pPr>
        <w:numPr>
          <w:ilvl w:val="0"/>
          <w:numId w:val="25"/>
        </w:numPr>
        <w:shd w:val="clear" w:color="auto" w:fill="FFFFFF"/>
        <w:spacing w:before="180" w:after="180"/>
        <w:ind w:left="0"/>
        <w:rPr>
          <w:rFonts w:ascii="Arial" w:eastAsia="Times New Roman" w:hAnsi="Arial" w:cs="Arial"/>
          <w:color w:val="202124"/>
          <w:sz w:val="24"/>
          <w:szCs w:val="24"/>
          <w:lang w:val="en-IN" w:eastAsia="en-IN" w:bidi="hi-IN"/>
        </w:rPr>
      </w:pPr>
      <w:hyperlink r:id="rId37" w:anchor="onPause()" w:history="1">
        <w:proofErr w:type="spellStart"/>
        <w:r w:rsidR="00A85392" w:rsidRPr="00A85392">
          <w:rPr>
            <w:rFonts w:ascii="Courier New" w:eastAsia="Times New Roman" w:hAnsi="Courier New" w:cs="Courier New"/>
            <w:color w:val="039BE5"/>
            <w:u w:val="single"/>
            <w:shd w:val="clear" w:color="auto" w:fill="F1F3F4"/>
            <w:lang w:val="en-IN" w:eastAsia="en-IN" w:bidi="hi-IN"/>
          </w:rPr>
          <w:t>onPause</w:t>
        </w:r>
        <w:proofErr w:type="spellEnd"/>
        <w:r w:rsidR="00A85392" w:rsidRPr="00A85392">
          <w:rPr>
            <w:rFonts w:ascii="Courier New" w:eastAsia="Times New Roman" w:hAnsi="Courier New" w:cs="Courier New"/>
            <w:color w:val="039BE5"/>
            <w:u w:val="single"/>
            <w:shd w:val="clear" w:color="auto" w:fill="F1F3F4"/>
            <w:lang w:val="en-IN" w:eastAsia="en-IN" w:bidi="hi-IN"/>
          </w:rPr>
          <w:t>()</w:t>
        </w:r>
      </w:hyperlink>
      <w:r w:rsidR="00A85392" w:rsidRPr="00A85392">
        <w:rPr>
          <w:rFonts w:ascii="Arial" w:eastAsia="Times New Roman" w:hAnsi="Arial" w:cs="Arial"/>
          <w:color w:val="202124"/>
          <w:sz w:val="24"/>
          <w:szCs w:val="24"/>
          <w:lang w:val="en-IN" w:eastAsia="en-IN" w:bidi="hi-IN"/>
        </w:rPr>
        <w:t> is where you deal with the user pausing active interaction with the activity. Any changes made by the user should at this point be committed (usually to the </w:t>
      </w:r>
      <w:proofErr w:type="spellStart"/>
      <w:r w:rsidR="00A85392" w:rsidRPr="00A85392">
        <w:rPr>
          <w:rFonts w:ascii="Courier New" w:eastAsia="Times New Roman" w:hAnsi="Courier New" w:cs="Courier New"/>
          <w:color w:val="37474F"/>
          <w:shd w:val="clear" w:color="auto" w:fill="F1F3F4"/>
          <w:lang w:val="en-IN" w:eastAsia="en-IN" w:bidi="hi-IN"/>
        </w:rPr>
        <w:fldChar w:fldCharType="begin"/>
      </w:r>
      <w:r w:rsidR="00A85392" w:rsidRPr="00A85392">
        <w:rPr>
          <w:rFonts w:ascii="Courier New" w:eastAsia="Times New Roman" w:hAnsi="Courier New" w:cs="Courier New"/>
          <w:color w:val="37474F"/>
          <w:shd w:val="clear" w:color="auto" w:fill="F1F3F4"/>
          <w:lang w:val="en-IN" w:eastAsia="en-IN" w:bidi="hi-IN"/>
        </w:rPr>
        <w:instrText xml:space="preserve"> HYPERLINK "https://developer.android.com/reference/android/content/ContentProvider" </w:instrText>
      </w:r>
      <w:r w:rsidR="00A85392" w:rsidRPr="00A85392">
        <w:rPr>
          <w:rFonts w:ascii="Courier New" w:eastAsia="Times New Roman" w:hAnsi="Courier New" w:cs="Courier New"/>
          <w:color w:val="37474F"/>
          <w:shd w:val="clear" w:color="auto" w:fill="F1F3F4"/>
          <w:lang w:val="en-IN" w:eastAsia="en-IN" w:bidi="hi-IN"/>
        </w:rPr>
        <w:fldChar w:fldCharType="separate"/>
      </w:r>
      <w:r w:rsidR="00A85392" w:rsidRPr="00A85392">
        <w:rPr>
          <w:rFonts w:ascii="Courier New" w:eastAsia="Times New Roman" w:hAnsi="Courier New" w:cs="Courier New"/>
          <w:color w:val="039BE5"/>
          <w:u w:val="single"/>
          <w:shd w:val="clear" w:color="auto" w:fill="F1F3F4"/>
          <w:lang w:val="en-IN" w:eastAsia="en-IN" w:bidi="hi-IN"/>
        </w:rPr>
        <w:t>ContentProvider</w:t>
      </w:r>
      <w:proofErr w:type="spellEnd"/>
      <w:r w:rsidR="00A85392" w:rsidRPr="00A85392">
        <w:rPr>
          <w:rFonts w:ascii="Courier New" w:eastAsia="Times New Roman" w:hAnsi="Courier New" w:cs="Courier New"/>
          <w:color w:val="37474F"/>
          <w:shd w:val="clear" w:color="auto" w:fill="F1F3F4"/>
          <w:lang w:val="en-IN" w:eastAsia="en-IN" w:bidi="hi-IN"/>
        </w:rPr>
        <w:fldChar w:fldCharType="end"/>
      </w:r>
      <w:r w:rsidR="00A85392">
        <w:rPr>
          <w:rFonts w:ascii="Courier New" w:eastAsia="Times New Roman" w:hAnsi="Courier New" w:cs="Courier New"/>
          <w:color w:val="37474F"/>
          <w:shd w:val="clear" w:color="auto" w:fill="F1F3F4"/>
          <w:lang w:val="en-IN" w:eastAsia="en-IN" w:bidi="hi-IN"/>
        </w:rPr>
        <w:t xml:space="preserve"> </w:t>
      </w:r>
      <w:r w:rsidR="00A85392" w:rsidRPr="00A85392">
        <w:rPr>
          <w:rFonts w:ascii="Arial" w:eastAsia="Times New Roman" w:hAnsi="Arial" w:cs="Arial"/>
          <w:color w:val="202124"/>
          <w:sz w:val="24"/>
          <w:szCs w:val="24"/>
          <w:lang w:val="en-IN" w:eastAsia="en-IN" w:bidi="hi-IN"/>
        </w:rPr>
        <w:t>holding the data). In this state the activity is still visible on screen.</w:t>
      </w:r>
    </w:p>
    <w:p w14:paraId="5A745122" w14:textId="3B59694E" w:rsidR="00E451D9" w:rsidRDefault="00E451D9" w:rsidP="00E451D9">
      <w:pPr>
        <w:shd w:val="clear" w:color="auto" w:fill="FFFFFF"/>
        <w:spacing w:before="180" w:after="180"/>
        <w:rPr>
          <w:rFonts w:ascii="Arial" w:eastAsia="Times New Roman" w:hAnsi="Arial" w:cs="Arial"/>
          <w:color w:val="202124"/>
          <w:sz w:val="24"/>
          <w:szCs w:val="24"/>
          <w:lang w:val="en-IN" w:eastAsia="en-IN" w:bidi="hi-IN"/>
        </w:rPr>
      </w:pPr>
    </w:p>
    <w:p w14:paraId="7029BB03" w14:textId="3D579F6F" w:rsidR="00E451D9" w:rsidRDefault="00E451D9" w:rsidP="00E451D9">
      <w:pPr>
        <w:shd w:val="clear" w:color="auto" w:fill="FFFFFF"/>
        <w:spacing w:before="180" w:after="180"/>
        <w:rPr>
          <w:rFonts w:ascii="Arial" w:eastAsia="Times New Roman" w:hAnsi="Arial" w:cs="Arial"/>
          <w:color w:val="202124"/>
          <w:sz w:val="24"/>
          <w:szCs w:val="24"/>
          <w:lang w:val="en-IN" w:eastAsia="en-IN" w:bidi="hi-IN"/>
        </w:rPr>
      </w:pPr>
      <w:proofErr w:type="spellStart"/>
      <w:r>
        <w:rPr>
          <w:rFonts w:ascii="Arial" w:eastAsia="Times New Roman" w:hAnsi="Arial" w:cs="Arial"/>
          <w:color w:val="202124"/>
          <w:sz w:val="24"/>
          <w:szCs w:val="24"/>
          <w:lang w:val="en-IN" w:eastAsia="en-IN" w:bidi="hi-IN"/>
        </w:rPr>
        <w:t>setContentView</w:t>
      </w:r>
      <w:proofErr w:type="spellEnd"/>
      <w:r>
        <w:rPr>
          <w:rFonts w:ascii="Arial" w:eastAsia="Times New Roman" w:hAnsi="Arial" w:cs="Arial"/>
          <w:color w:val="202124"/>
          <w:sz w:val="24"/>
          <w:szCs w:val="24"/>
          <w:lang w:val="en-IN" w:eastAsia="en-IN" w:bidi="hi-IN"/>
        </w:rPr>
        <w:t>(View)</w:t>
      </w:r>
    </w:p>
    <w:p w14:paraId="658C4468" w14:textId="006C0AE8" w:rsidR="00E451D9" w:rsidRPr="00A85392" w:rsidRDefault="00E451D9" w:rsidP="00E451D9">
      <w:pPr>
        <w:shd w:val="clear" w:color="auto" w:fill="FFFFFF"/>
        <w:spacing w:before="180" w:after="180"/>
        <w:rPr>
          <w:rFonts w:ascii="Arial" w:eastAsia="Times New Roman" w:hAnsi="Arial" w:cs="Arial"/>
          <w:color w:val="202124"/>
          <w:sz w:val="24"/>
          <w:szCs w:val="24"/>
          <w:lang w:val="en-IN" w:eastAsia="en-IN" w:bidi="hi-IN"/>
        </w:rPr>
      </w:pPr>
      <w:r>
        <w:rPr>
          <w:rFonts w:ascii="Arial" w:eastAsia="Times New Roman" w:hAnsi="Arial" w:cs="Arial"/>
          <w:color w:val="202124"/>
          <w:sz w:val="24"/>
          <w:szCs w:val="24"/>
          <w:lang w:val="en-IN" w:eastAsia="en-IN" w:bidi="hi-IN"/>
        </w:rPr>
        <w:t xml:space="preserve">It sets the activity content to an explicit view. </w:t>
      </w:r>
      <w:r w:rsidRPr="00E451D9">
        <w:rPr>
          <w:rFonts w:ascii="Arial" w:hAnsi="Arial" w:cs="Arial"/>
          <w:color w:val="202124"/>
          <w:shd w:val="clear" w:color="auto" w:fill="FFFFFF"/>
        </w:rPr>
        <w:t> When calling this method, the layout parameters of the specified view are ignored. Both the width and the height of the view are set by default to </w:t>
      </w:r>
      <w:proofErr w:type="spellStart"/>
      <w:r w:rsidRPr="00E451D9">
        <w:rPr>
          <w:rFonts w:ascii="Courier New" w:hAnsi="Courier New" w:cs="Courier New"/>
          <w:color w:val="37474F"/>
          <w:sz w:val="20"/>
          <w:szCs w:val="20"/>
          <w:shd w:val="clear" w:color="auto" w:fill="F1F3F4"/>
        </w:rPr>
        <w:fldChar w:fldCharType="begin"/>
      </w:r>
      <w:r w:rsidRPr="00E451D9">
        <w:rPr>
          <w:rFonts w:ascii="Courier New" w:hAnsi="Courier New" w:cs="Courier New"/>
          <w:color w:val="37474F"/>
          <w:sz w:val="20"/>
          <w:szCs w:val="20"/>
          <w:shd w:val="clear" w:color="auto" w:fill="F1F3F4"/>
        </w:rPr>
        <w:instrText xml:space="preserve"> HYPERLINK "https://developer.android.com/reference/android/view/ViewGroup.LayoutParams" \l "MATCH_PARENT" </w:instrText>
      </w:r>
      <w:r w:rsidRPr="00E451D9">
        <w:rPr>
          <w:rFonts w:ascii="Courier New" w:hAnsi="Courier New" w:cs="Courier New"/>
          <w:color w:val="37474F"/>
          <w:sz w:val="20"/>
          <w:szCs w:val="20"/>
          <w:shd w:val="clear" w:color="auto" w:fill="F1F3F4"/>
        </w:rPr>
        <w:fldChar w:fldCharType="separate"/>
      </w:r>
      <w:r w:rsidRPr="00E451D9">
        <w:rPr>
          <w:rFonts w:ascii="Courier New" w:hAnsi="Courier New" w:cs="Courier New"/>
          <w:color w:val="039BE5"/>
          <w:u w:val="single"/>
          <w:shd w:val="clear" w:color="auto" w:fill="F1F3F4"/>
        </w:rPr>
        <w:t>ViewGroup.LayoutParams#MATCH_PARENT</w:t>
      </w:r>
      <w:proofErr w:type="spellEnd"/>
      <w:r w:rsidRPr="00E451D9">
        <w:rPr>
          <w:rFonts w:ascii="Courier New" w:hAnsi="Courier New" w:cs="Courier New"/>
          <w:color w:val="37474F"/>
          <w:sz w:val="20"/>
          <w:szCs w:val="20"/>
          <w:shd w:val="clear" w:color="auto" w:fill="F1F3F4"/>
        </w:rPr>
        <w:fldChar w:fldCharType="end"/>
      </w:r>
      <w:r w:rsidRPr="00E451D9">
        <w:rPr>
          <w:rFonts w:ascii="Arial" w:hAnsi="Arial" w:cs="Arial"/>
          <w:color w:val="202124"/>
          <w:shd w:val="clear" w:color="auto" w:fill="FFFFFF"/>
        </w:rPr>
        <w:t>. To use our own layout parameters, invoke </w:t>
      </w:r>
      <w:proofErr w:type="spellStart"/>
      <w:r w:rsidRPr="00E451D9">
        <w:rPr>
          <w:rFonts w:ascii="Courier New" w:hAnsi="Courier New" w:cs="Courier New"/>
          <w:color w:val="37474F"/>
          <w:sz w:val="20"/>
          <w:szCs w:val="20"/>
          <w:shd w:val="clear" w:color="auto" w:fill="F1F3F4"/>
        </w:rPr>
        <w:fldChar w:fldCharType="begin"/>
      </w:r>
      <w:r w:rsidRPr="00E451D9">
        <w:rPr>
          <w:rFonts w:ascii="Courier New" w:hAnsi="Courier New" w:cs="Courier New"/>
          <w:color w:val="37474F"/>
          <w:sz w:val="20"/>
          <w:szCs w:val="20"/>
          <w:shd w:val="clear" w:color="auto" w:fill="F1F3F4"/>
        </w:rPr>
        <w:instrText xml:space="preserve"> HYPERLINK "https://developer.android.com/reference/android/app/Activity" \l "setContentView(android.view.View,%20android.view.ViewGroup.LayoutParams)" </w:instrText>
      </w:r>
      <w:r w:rsidRPr="00E451D9">
        <w:rPr>
          <w:rFonts w:ascii="Courier New" w:hAnsi="Courier New" w:cs="Courier New"/>
          <w:color w:val="37474F"/>
          <w:sz w:val="20"/>
          <w:szCs w:val="20"/>
          <w:shd w:val="clear" w:color="auto" w:fill="F1F3F4"/>
        </w:rPr>
        <w:fldChar w:fldCharType="separate"/>
      </w:r>
      <w:r w:rsidRPr="00E451D9">
        <w:rPr>
          <w:rFonts w:ascii="Courier New" w:hAnsi="Courier New" w:cs="Courier New"/>
          <w:color w:val="039BE5"/>
          <w:u w:val="single"/>
          <w:shd w:val="clear" w:color="auto" w:fill="F1F3F4"/>
        </w:rPr>
        <w:t>setContentView</w:t>
      </w:r>
      <w:proofErr w:type="spellEnd"/>
      <w:r w:rsidRPr="00E451D9">
        <w:rPr>
          <w:rFonts w:ascii="Courier New" w:hAnsi="Courier New" w:cs="Courier New"/>
          <w:color w:val="039BE5"/>
          <w:u w:val="single"/>
          <w:shd w:val="clear" w:color="auto" w:fill="F1F3F4"/>
        </w:rPr>
        <w:t>(</w:t>
      </w:r>
      <w:proofErr w:type="spellStart"/>
      <w:r w:rsidRPr="00E451D9">
        <w:rPr>
          <w:rFonts w:ascii="Courier New" w:hAnsi="Courier New" w:cs="Courier New"/>
          <w:color w:val="039BE5"/>
          <w:u w:val="single"/>
          <w:shd w:val="clear" w:color="auto" w:fill="F1F3F4"/>
        </w:rPr>
        <w:t>android.view.View</w:t>
      </w:r>
      <w:proofErr w:type="spellEnd"/>
      <w:r w:rsidRPr="00E451D9">
        <w:rPr>
          <w:rFonts w:ascii="Courier New" w:hAnsi="Courier New" w:cs="Courier New"/>
          <w:color w:val="039BE5"/>
          <w:u w:val="single"/>
          <w:shd w:val="clear" w:color="auto" w:fill="F1F3F4"/>
        </w:rPr>
        <w:t xml:space="preserve">, </w:t>
      </w:r>
      <w:proofErr w:type="spellStart"/>
      <w:r w:rsidRPr="00E451D9">
        <w:rPr>
          <w:rFonts w:ascii="Courier New" w:hAnsi="Courier New" w:cs="Courier New"/>
          <w:color w:val="039BE5"/>
          <w:u w:val="single"/>
          <w:shd w:val="clear" w:color="auto" w:fill="F1F3F4"/>
        </w:rPr>
        <w:t>android.view.ViewGroup.LayoutParams</w:t>
      </w:r>
      <w:proofErr w:type="spellEnd"/>
      <w:r w:rsidRPr="00E451D9">
        <w:rPr>
          <w:rFonts w:ascii="Courier New" w:hAnsi="Courier New" w:cs="Courier New"/>
          <w:color w:val="039BE5"/>
          <w:u w:val="single"/>
          <w:shd w:val="clear" w:color="auto" w:fill="F1F3F4"/>
        </w:rPr>
        <w:t>)</w:t>
      </w:r>
      <w:r w:rsidRPr="00E451D9">
        <w:rPr>
          <w:rFonts w:ascii="Courier New" w:hAnsi="Courier New" w:cs="Courier New"/>
          <w:color w:val="37474F"/>
          <w:sz w:val="20"/>
          <w:szCs w:val="20"/>
          <w:shd w:val="clear" w:color="auto" w:fill="F1F3F4"/>
        </w:rPr>
        <w:fldChar w:fldCharType="end"/>
      </w:r>
      <w:r w:rsidRPr="00E451D9">
        <w:rPr>
          <w:rFonts w:ascii="Arial" w:hAnsi="Arial" w:cs="Arial"/>
          <w:color w:val="202124"/>
          <w:shd w:val="clear" w:color="auto" w:fill="FFFFFF"/>
        </w:rPr>
        <w:t> instead.</w:t>
      </w:r>
    </w:p>
    <w:p w14:paraId="1CAC10BB" w14:textId="791ADA91" w:rsidR="00B139D1" w:rsidRDefault="00A85392" w:rsidP="0077714D">
      <w:pPr>
        <w:shd w:val="clear" w:color="auto" w:fill="FFFFFF"/>
        <w:spacing w:before="100" w:beforeAutospacing="1" w:after="240"/>
        <w:ind w:left="-120"/>
        <w:rPr>
          <w:rFonts w:cstheme="minorHAnsi"/>
          <w:color w:val="21262D"/>
          <w:sz w:val="28"/>
          <w:szCs w:val="28"/>
          <w:shd w:val="clear" w:color="auto" w:fill="FFFFFF"/>
        </w:rPr>
      </w:pPr>
      <w:r>
        <w:rPr>
          <w:rFonts w:cstheme="minorHAnsi"/>
          <w:color w:val="21262D"/>
          <w:sz w:val="28"/>
          <w:szCs w:val="28"/>
          <w:shd w:val="clear" w:color="auto" w:fill="FFFFFF"/>
        </w:rPr>
        <w:t xml:space="preserve"> </w:t>
      </w:r>
    </w:p>
    <w:p w14:paraId="633A726C" w14:textId="77777777" w:rsidR="00A85392" w:rsidRPr="00A85392" w:rsidRDefault="00A85392" w:rsidP="0077714D">
      <w:pPr>
        <w:shd w:val="clear" w:color="auto" w:fill="FFFFFF"/>
        <w:spacing w:before="100" w:beforeAutospacing="1" w:after="240"/>
        <w:ind w:left="-120"/>
        <w:rPr>
          <w:rFonts w:cstheme="minorHAnsi"/>
          <w:color w:val="21262D"/>
          <w:sz w:val="28"/>
          <w:szCs w:val="28"/>
          <w:shd w:val="clear" w:color="auto" w:fill="FFFFFF"/>
        </w:rPr>
      </w:pPr>
    </w:p>
    <w:p w14:paraId="61FE2D32" w14:textId="5B340D28" w:rsidR="0077714D" w:rsidRDefault="00E451D9" w:rsidP="0077714D">
      <w:pPr>
        <w:shd w:val="clear" w:color="auto" w:fill="FFFFFF"/>
        <w:spacing w:before="100" w:beforeAutospacing="1" w:after="240"/>
        <w:ind w:left="-120"/>
        <w:rPr>
          <w:rFonts w:ascii="Arial Black" w:eastAsia="Times New Roman" w:hAnsi="Arial Black" w:cs="Times New Roman"/>
          <w:color w:val="21262D"/>
          <w:sz w:val="36"/>
          <w:szCs w:val="36"/>
          <w:lang w:val="en-IN" w:eastAsia="en-IN" w:bidi="hi-IN"/>
        </w:rPr>
      </w:pPr>
      <w:r>
        <w:rPr>
          <w:rFonts w:ascii="Arial Black" w:eastAsia="Times New Roman" w:hAnsi="Arial Black" w:cs="Times New Roman"/>
          <w:color w:val="21262D"/>
          <w:sz w:val="36"/>
          <w:szCs w:val="36"/>
          <w:lang w:val="en-IN" w:eastAsia="en-IN" w:bidi="hi-IN"/>
        </w:rPr>
        <w:t>ACTIVITY LIFE CYCLE</w:t>
      </w:r>
    </w:p>
    <w:p w14:paraId="507CB801" w14:textId="5DA342AC" w:rsidR="00E451D9" w:rsidRDefault="00E451D9" w:rsidP="00E451D9">
      <w:pPr>
        <w:shd w:val="clear" w:color="auto" w:fill="FFFFFF"/>
        <w:spacing w:before="100" w:beforeAutospacing="1" w:after="240"/>
        <w:ind w:left="-120"/>
        <w:rPr>
          <w:rFonts w:cstheme="minorHAnsi"/>
          <w:color w:val="4A4A4A"/>
          <w:sz w:val="32"/>
          <w:szCs w:val="32"/>
          <w:shd w:val="clear" w:color="auto" w:fill="FFFFFF"/>
        </w:rPr>
      </w:pPr>
      <w:r w:rsidRPr="004F09E5">
        <w:rPr>
          <w:rFonts w:eastAsia="Times New Roman" w:cstheme="minorHAnsi"/>
          <w:color w:val="21262D"/>
          <w:sz w:val="28"/>
          <w:szCs w:val="28"/>
          <w:lang w:val="en-IN" w:eastAsia="en-IN" w:bidi="hi-IN"/>
        </w:rPr>
        <w:t>As the user, navigates through the app Activity instances in the app transition through different stages in their lifecycle</w:t>
      </w:r>
      <w:r w:rsidR="004F09E5" w:rsidRPr="004F09E5">
        <w:rPr>
          <w:rFonts w:eastAsia="Times New Roman" w:cstheme="minorHAnsi"/>
          <w:color w:val="21262D"/>
          <w:sz w:val="28"/>
          <w:szCs w:val="28"/>
          <w:lang w:val="en-IN" w:eastAsia="en-IN" w:bidi="hi-IN"/>
        </w:rPr>
        <w:t xml:space="preserve">. </w:t>
      </w:r>
      <w:r w:rsidRPr="004F09E5">
        <w:rPr>
          <w:rFonts w:eastAsia="Times New Roman" w:cstheme="minorHAnsi"/>
          <w:color w:val="21262D"/>
          <w:sz w:val="28"/>
          <w:szCs w:val="28"/>
          <w:lang w:val="en-IN" w:eastAsia="en-IN" w:bidi="hi-IN"/>
        </w:rPr>
        <w:t>Activ</w:t>
      </w:r>
      <w:r w:rsidR="004F09E5" w:rsidRPr="004F09E5">
        <w:rPr>
          <w:rFonts w:eastAsia="Times New Roman" w:cstheme="minorHAnsi"/>
          <w:color w:val="21262D"/>
          <w:sz w:val="28"/>
          <w:szCs w:val="28"/>
          <w:lang w:val="en-IN" w:eastAsia="en-IN" w:bidi="hi-IN"/>
        </w:rPr>
        <w:t xml:space="preserve">ity class provides a number of </w:t>
      </w:r>
      <w:proofErr w:type="spellStart"/>
      <w:r w:rsidR="004F09E5" w:rsidRPr="004F09E5">
        <w:rPr>
          <w:rFonts w:eastAsia="Times New Roman" w:cstheme="minorHAnsi"/>
          <w:color w:val="21262D"/>
          <w:sz w:val="28"/>
          <w:szCs w:val="28"/>
          <w:lang w:val="en-IN" w:eastAsia="en-IN" w:bidi="hi-IN"/>
        </w:rPr>
        <w:t>callbacks</w:t>
      </w:r>
      <w:proofErr w:type="spellEnd"/>
      <w:r w:rsidR="004F09E5" w:rsidRPr="004F09E5">
        <w:rPr>
          <w:rFonts w:eastAsia="Times New Roman" w:cstheme="minorHAnsi"/>
          <w:color w:val="21262D"/>
          <w:sz w:val="28"/>
          <w:szCs w:val="28"/>
          <w:lang w:val="en-IN" w:eastAsia="en-IN" w:bidi="hi-IN"/>
        </w:rPr>
        <w:t>,  so the activity knows that the state has changed.</w:t>
      </w:r>
      <w:r w:rsidR="004F09E5" w:rsidRPr="004F09E5">
        <w:rPr>
          <w:rFonts w:ascii="Arial" w:hAnsi="Arial" w:cs="Arial"/>
          <w:color w:val="4A4A4A"/>
          <w:sz w:val="28"/>
          <w:szCs w:val="28"/>
          <w:shd w:val="clear" w:color="auto" w:fill="FFFFFF"/>
        </w:rPr>
        <w:t xml:space="preserve"> </w:t>
      </w:r>
      <w:r w:rsidR="004F09E5" w:rsidRPr="004F09E5">
        <w:rPr>
          <w:rFonts w:cstheme="minorHAnsi"/>
          <w:color w:val="4A4A4A"/>
          <w:sz w:val="28"/>
          <w:szCs w:val="28"/>
          <w:shd w:val="clear" w:color="auto" w:fill="FFFFFF"/>
        </w:rPr>
        <w:t>that the system is creating, stopping, or resuming an activity, or destroying the process in which the activity resides</w:t>
      </w:r>
      <w:r w:rsidR="004F09E5" w:rsidRPr="004F09E5">
        <w:rPr>
          <w:rFonts w:cstheme="minorHAnsi"/>
          <w:color w:val="4A4A4A"/>
          <w:sz w:val="32"/>
          <w:szCs w:val="32"/>
          <w:shd w:val="clear" w:color="auto" w:fill="FFFFFF"/>
        </w:rPr>
        <w:t>.</w:t>
      </w:r>
    </w:p>
    <w:p w14:paraId="5B41B7FE" w14:textId="40573106" w:rsidR="004F09E5" w:rsidRDefault="004F09E5" w:rsidP="00E451D9">
      <w:pPr>
        <w:shd w:val="clear" w:color="auto" w:fill="FFFFFF"/>
        <w:spacing w:before="100" w:beforeAutospacing="1" w:after="240"/>
        <w:ind w:left="-120"/>
        <w:rPr>
          <w:rFonts w:ascii="Arial Black" w:eastAsia="Times New Roman" w:hAnsi="Arial Black" w:cstheme="minorHAnsi"/>
          <w:color w:val="FF0000"/>
          <w:sz w:val="32"/>
          <w:szCs w:val="32"/>
          <w:lang w:val="en-IN" w:eastAsia="en-IN" w:bidi="hi-IN"/>
        </w:rPr>
      </w:pPr>
      <w:r>
        <w:rPr>
          <w:rFonts w:ascii="Arial Black" w:eastAsia="Times New Roman" w:hAnsi="Arial Black" w:cstheme="minorHAnsi"/>
          <w:color w:val="FF0000"/>
          <w:sz w:val="32"/>
          <w:szCs w:val="32"/>
          <w:lang w:val="en-IN" w:eastAsia="en-IN" w:bidi="hi-IN"/>
        </w:rPr>
        <w:t>LIFECYCLE METHODS AND CALLBACKS</w:t>
      </w:r>
    </w:p>
    <w:p w14:paraId="6C0083CD" w14:textId="54851D70" w:rsidR="004F09E5" w:rsidRDefault="004F09E5" w:rsidP="00E451D9">
      <w:pPr>
        <w:shd w:val="clear" w:color="auto" w:fill="FFFFFF"/>
        <w:spacing w:before="100" w:beforeAutospacing="1" w:after="240"/>
        <w:ind w:left="-120"/>
        <w:rPr>
          <w:rFonts w:eastAsia="Times New Roman" w:cstheme="minorHAnsi"/>
          <w:sz w:val="28"/>
          <w:szCs w:val="28"/>
          <w:lang w:val="en-IN" w:eastAsia="en-IN" w:bidi="hi-IN"/>
        </w:rPr>
      </w:pPr>
      <w:r>
        <w:rPr>
          <w:rFonts w:eastAsia="Times New Roman" w:cstheme="minorHAnsi"/>
          <w:sz w:val="28"/>
          <w:szCs w:val="28"/>
          <w:lang w:val="en-IN" w:eastAsia="en-IN" w:bidi="hi-IN"/>
        </w:rPr>
        <w:t xml:space="preserve">In general, activity lifecycle has 7 </w:t>
      </w:r>
      <w:proofErr w:type="spellStart"/>
      <w:r>
        <w:rPr>
          <w:rFonts w:eastAsia="Times New Roman" w:cstheme="minorHAnsi"/>
          <w:sz w:val="28"/>
          <w:szCs w:val="28"/>
          <w:lang w:val="en-IN" w:eastAsia="en-IN" w:bidi="hi-IN"/>
        </w:rPr>
        <w:t>callbacks</w:t>
      </w:r>
      <w:proofErr w:type="spellEnd"/>
    </w:p>
    <w:p w14:paraId="4B546BF2" w14:textId="77777777" w:rsidR="004F09E5" w:rsidRPr="004F09E5" w:rsidRDefault="004F09E5" w:rsidP="004F09E5">
      <w:pPr>
        <w:numPr>
          <w:ilvl w:val="0"/>
          <w:numId w:val="26"/>
        </w:numPr>
        <w:spacing w:before="100" w:beforeAutospacing="1" w:after="100" w:afterAutospacing="1"/>
        <w:rPr>
          <w:rFonts w:eastAsia="Times New Roman" w:cstheme="minorHAnsi"/>
          <w:color w:val="4A4A4A"/>
          <w:sz w:val="28"/>
          <w:szCs w:val="28"/>
          <w:lang w:val="en-IN" w:eastAsia="en-IN" w:bidi="hi-IN"/>
        </w:rPr>
      </w:pPr>
      <w:proofErr w:type="spellStart"/>
      <w:r w:rsidRPr="004F09E5">
        <w:rPr>
          <w:rFonts w:eastAsia="Times New Roman" w:cstheme="minorHAnsi"/>
          <w:color w:val="4A4A4A"/>
          <w:sz w:val="28"/>
          <w:szCs w:val="28"/>
          <w:lang w:val="en-IN" w:eastAsia="en-IN" w:bidi="hi-IN"/>
        </w:rPr>
        <w:t>onCreate</w:t>
      </w:r>
      <w:proofErr w:type="spellEnd"/>
      <w:r w:rsidRPr="004F09E5">
        <w:rPr>
          <w:rFonts w:eastAsia="Times New Roman" w:cstheme="minorHAnsi"/>
          <w:color w:val="4A4A4A"/>
          <w:sz w:val="28"/>
          <w:szCs w:val="28"/>
          <w:lang w:val="en-IN" w:eastAsia="en-IN" w:bidi="hi-IN"/>
        </w:rPr>
        <w:t>()</w:t>
      </w:r>
    </w:p>
    <w:p w14:paraId="00BDF02B" w14:textId="77777777" w:rsidR="004F09E5" w:rsidRPr="004F09E5" w:rsidRDefault="004F09E5" w:rsidP="004F09E5">
      <w:pPr>
        <w:numPr>
          <w:ilvl w:val="0"/>
          <w:numId w:val="26"/>
        </w:numPr>
        <w:spacing w:before="100" w:beforeAutospacing="1" w:after="100" w:afterAutospacing="1"/>
        <w:rPr>
          <w:rFonts w:eastAsia="Times New Roman" w:cstheme="minorHAnsi"/>
          <w:color w:val="4A4A4A"/>
          <w:sz w:val="28"/>
          <w:szCs w:val="28"/>
          <w:lang w:val="en-IN" w:eastAsia="en-IN" w:bidi="hi-IN"/>
        </w:rPr>
      </w:pPr>
      <w:proofErr w:type="spellStart"/>
      <w:r w:rsidRPr="004F09E5">
        <w:rPr>
          <w:rFonts w:eastAsia="Times New Roman" w:cstheme="minorHAnsi"/>
          <w:color w:val="4A4A4A"/>
          <w:sz w:val="28"/>
          <w:szCs w:val="28"/>
          <w:lang w:val="en-IN" w:eastAsia="en-IN" w:bidi="hi-IN"/>
        </w:rPr>
        <w:t>onStart</w:t>
      </w:r>
      <w:proofErr w:type="spellEnd"/>
      <w:r w:rsidRPr="004F09E5">
        <w:rPr>
          <w:rFonts w:eastAsia="Times New Roman" w:cstheme="minorHAnsi"/>
          <w:color w:val="4A4A4A"/>
          <w:sz w:val="28"/>
          <w:szCs w:val="28"/>
          <w:lang w:val="en-IN" w:eastAsia="en-IN" w:bidi="hi-IN"/>
        </w:rPr>
        <w:t>()</w:t>
      </w:r>
    </w:p>
    <w:p w14:paraId="11B35F84" w14:textId="77777777" w:rsidR="004F09E5" w:rsidRPr="004F09E5" w:rsidRDefault="004F09E5" w:rsidP="004F09E5">
      <w:pPr>
        <w:numPr>
          <w:ilvl w:val="0"/>
          <w:numId w:val="26"/>
        </w:numPr>
        <w:spacing w:before="100" w:beforeAutospacing="1" w:after="100" w:afterAutospacing="1"/>
        <w:rPr>
          <w:rFonts w:eastAsia="Times New Roman" w:cstheme="minorHAnsi"/>
          <w:color w:val="4A4A4A"/>
          <w:sz w:val="28"/>
          <w:szCs w:val="28"/>
          <w:lang w:val="en-IN" w:eastAsia="en-IN" w:bidi="hi-IN"/>
        </w:rPr>
      </w:pPr>
      <w:proofErr w:type="spellStart"/>
      <w:r w:rsidRPr="004F09E5">
        <w:rPr>
          <w:rFonts w:eastAsia="Times New Roman" w:cstheme="minorHAnsi"/>
          <w:color w:val="4A4A4A"/>
          <w:sz w:val="28"/>
          <w:szCs w:val="28"/>
          <w:lang w:val="en-IN" w:eastAsia="en-IN" w:bidi="hi-IN"/>
        </w:rPr>
        <w:t>onResume</w:t>
      </w:r>
      <w:proofErr w:type="spellEnd"/>
      <w:r w:rsidRPr="004F09E5">
        <w:rPr>
          <w:rFonts w:eastAsia="Times New Roman" w:cstheme="minorHAnsi"/>
          <w:color w:val="4A4A4A"/>
          <w:sz w:val="28"/>
          <w:szCs w:val="28"/>
          <w:lang w:val="en-IN" w:eastAsia="en-IN" w:bidi="hi-IN"/>
        </w:rPr>
        <w:t>()</w:t>
      </w:r>
    </w:p>
    <w:p w14:paraId="2963FFC8" w14:textId="77777777" w:rsidR="004F09E5" w:rsidRPr="004F09E5" w:rsidRDefault="004F09E5" w:rsidP="004F09E5">
      <w:pPr>
        <w:numPr>
          <w:ilvl w:val="0"/>
          <w:numId w:val="26"/>
        </w:numPr>
        <w:spacing w:before="100" w:beforeAutospacing="1" w:after="100" w:afterAutospacing="1"/>
        <w:rPr>
          <w:rFonts w:eastAsia="Times New Roman" w:cstheme="minorHAnsi"/>
          <w:color w:val="4A4A4A"/>
          <w:sz w:val="28"/>
          <w:szCs w:val="28"/>
          <w:lang w:val="en-IN" w:eastAsia="en-IN" w:bidi="hi-IN"/>
        </w:rPr>
      </w:pPr>
      <w:proofErr w:type="spellStart"/>
      <w:r w:rsidRPr="004F09E5">
        <w:rPr>
          <w:rFonts w:eastAsia="Times New Roman" w:cstheme="minorHAnsi"/>
          <w:color w:val="4A4A4A"/>
          <w:sz w:val="28"/>
          <w:szCs w:val="28"/>
          <w:lang w:val="en-IN" w:eastAsia="en-IN" w:bidi="hi-IN"/>
        </w:rPr>
        <w:t>onPause</w:t>
      </w:r>
      <w:proofErr w:type="spellEnd"/>
      <w:r w:rsidRPr="004F09E5">
        <w:rPr>
          <w:rFonts w:eastAsia="Times New Roman" w:cstheme="minorHAnsi"/>
          <w:color w:val="4A4A4A"/>
          <w:sz w:val="28"/>
          <w:szCs w:val="28"/>
          <w:lang w:val="en-IN" w:eastAsia="en-IN" w:bidi="hi-IN"/>
        </w:rPr>
        <w:t>()</w:t>
      </w:r>
    </w:p>
    <w:p w14:paraId="7C585CCE" w14:textId="77777777" w:rsidR="004F09E5" w:rsidRPr="004F09E5" w:rsidRDefault="004F09E5" w:rsidP="004F09E5">
      <w:pPr>
        <w:numPr>
          <w:ilvl w:val="0"/>
          <w:numId w:val="26"/>
        </w:numPr>
        <w:spacing w:before="100" w:beforeAutospacing="1" w:after="100" w:afterAutospacing="1"/>
        <w:rPr>
          <w:rFonts w:eastAsia="Times New Roman" w:cstheme="minorHAnsi"/>
          <w:color w:val="4A4A4A"/>
          <w:sz w:val="28"/>
          <w:szCs w:val="28"/>
          <w:lang w:val="en-IN" w:eastAsia="en-IN" w:bidi="hi-IN"/>
        </w:rPr>
      </w:pPr>
      <w:proofErr w:type="spellStart"/>
      <w:r w:rsidRPr="004F09E5">
        <w:rPr>
          <w:rFonts w:eastAsia="Times New Roman" w:cstheme="minorHAnsi"/>
          <w:color w:val="4A4A4A"/>
          <w:sz w:val="28"/>
          <w:szCs w:val="28"/>
          <w:lang w:val="en-IN" w:eastAsia="en-IN" w:bidi="hi-IN"/>
        </w:rPr>
        <w:t>onStop</w:t>
      </w:r>
      <w:proofErr w:type="spellEnd"/>
      <w:r w:rsidRPr="004F09E5">
        <w:rPr>
          <w:rFonts w:eastAsia="Times New Roman" w:cstheme="minorHAnsi"/>
          <w:color w:val="4A4A4A"/>
          <w:sz w:val="28"/>
          <w:szCs w:val="28"/>
          <w:lang w:val="en-IN" w:eastAsia="en-IN" w:bidi="hi-IN"/>
        </w:rPr>
        <w:t>()</w:t>
      </w:r>
    </w:p>
    <w:p w14:paraId="64ED356B" w14:textId="77777777" w:rsidR="004F09E5" w:rsidRPr="004F09E5" w:rsidRDefault="004F09E5" w:rsidP="004F09E5">
      <w:pPr>
        <w:numPr>
          <w:ilvl w:val="0"/>
          <w:numId w:val="26"/>
        </w:numPr>
        <w:spacing w:before="100" w:beforeAutospacing="1" w:after="100" w:afterAutospacing="1"/>
        <w:rPr>
          <w:rFonts w:eastAsia="Times New Roman" w:cstheme="minorHAnsi"/>
          <w:color w:val="4A4A4A"/>
          <w:sz w:val="28"/>
          <w:szCs w:val="28"/>
          <w:lang w:val="en-IN" w:eastAsia="en-IN" w:bidi="hi-IN"/>
        </w:rPr>
      </w:pPr>
      <w:proofErr w:type="spellStart"/>
      <w:r w:rsidRPr="004F09E5">
        <w:rPr>
          <w:rFonts w:eastAsia="Times New Roman" w:cstheme="minorHAnsi"/>
          <w:color w:val="4A4A4A"/>
          <w:sz w:val="28"/>
          <w:szCs w:val="28"/>
          <w:lang w:val="en-IN" w:eastAsia="en-IN" w:bidi="hi-IN"/>
        </w:rPr>
        <w:t>onRestart</w:t>
      </w:r>
      <w:proofErr w:type="spellEnd"/>
      <w:r w:rsidRPr="004F09E5">
        <w:rPr>
          <w:rFonts w:eastAsia="Times New Roman" w:cstheme="minorHAnsi"/>
          <w:color w:val="4A4A4A"/>
          <w:sz w:val="28"/>
          <w:szCs w:val="28"/>
          <w:lang w:val="en-IN" w:eastAsia="en-IN" w:bidi="hi-IN"/>
        </w:rPr>
        <w:t>()</w:t>
      </w:r>
    </w:p>
    <w:p w14:paraId="7B2745B9" w14:textId="48DD3B14" w:rsidR="004F09E5" w:rsidRDefault="004F09E5" w:rsidP="004F09E5">
      <w:pPr>
        <w:numPr>
          <w:ilvl w:val="0"/>
          <w:numId w:val="26"/>
        </w:numPr>
        <w:spacing w:before="100" w:beforeAutospacing="1" w:after="100" w:afterAutospacing="1"/>
        <w:rPr>
          <w:rFonts w:eastAsia="Times New Roman" w:cstheme="minorHAnsi"/>
          <w:color w:val="4A4A4A"/>
          <w:sz w:val="28"/>
          <w:szCs w:val="28"/>
          <w:lang w:val="en-IN" w:eastAsia="en-IN" w:bidi="hi-IN"/>
        </w:rPr>
      </w:pPr>
      <w:proofErr w:type="spellStart"/>
      <w:r w:rsidRPr="004F09E5">
        <w:rPr>
          <w:rFonts w:eastAsia="Times New Roman" w:cstheme="minorHAnsi"/>
          <w:color w:val="4A4A4A"/>
          <w:sz w:val="28"/>
          <w:szCs w:val="28"/>
          <w:lang w:val="en-IN" w:eastAsia="en-IN" w:bidi="hi-IN"/>
        </w:rPr>
        <w:t>onDestroy</w:t>
      </w:r>
      <w:proofErr w:type="spellEnd"/>
      <w:r w:rsidRPr="004F09E5">
        <w:rPr>
          <w:rFonts w:eastAsia="Times New Roman" w:cstheme="minorHAnsi"/>
          <w:color w:val="4A4A4A"/>
          <w:sz w:val="28"/>
          <w:szCs w:val="28"/>
          <w:lang w:val="en-IN" w:eastAsia="en-IN" w:bidi="hi-IN"/>
        </w:rPr>
        <w:t>()</w:t>
      </w:r>
    </w:p>
    <w:p w14:paraId="6A304E52" w14:textId="5A399ABF" w:rsidR="004F09E5" w:rsidRDefault="004F09E5" w:rsidP="004F09E5">
      <w:pPr>
        <w:spacing w:before="100" w:beforeAutospacing="1" w:after="100" w:afterAutospacing="1"/>
        <w:rPr>
          <w:rFonts w:eastAsia="Times New Roman" w:cstheme="minorHAnsi"/>
          <w:color w:val="4A4A4A"/>
          <w:sz w:val="28"/>
          <w:szCs w:val="28"/>
          <w:lang w:val="en-IN" w:eastAsia="en-IN" w:bidi="hi-IN"/>
        </w:rPr>
      </w:pPr>
    </w:p>
    <w:p w14:paraId="6EF26DFF" w14:textId="3E01EC23" w:rsidR="004F09E5" w:rsidRPr="004F09E5" w:rsidRDefault="00E16A24" w:rsidP="004F09E5">
      <w:pPr>
        <w:spacing w:before="100" w:beforeAutospacing="1" w:after="100" w:afterAutospacing="1"/>
        <w:rPr>
          <w:rFonts w:eastAsia="Times New Roman" w:cstheme="minorHAnsi"/>
          <w:color w:val="4A4A4A"/>
          <w:sz w:val="28"/>
          <w:szCs w:val="28"/>
          <w:lang w:val="en-IN" w:eastAsia="en-IN" w:bidi="hi-IN"/>
        </w:rPr>
      </w:pPr>
      <w:r>
        <w:rPr>
          <w:rFonts w:eastAsia="Times New Roman" w:cstheme="minorHAnsi"/>
          <w:noProof/>
          <w:color w:val="4A4A4A"/>
          <w:sz w:val="28"/>
          <w:szCs w:val="28"/>
          <w:lang w:val="en-IN" w:eastAsia="en-IN" w:bidi="hi-IN"/>
        </w:rPr>
        <w:lastRenderedPageBreak/>
        <w:drawing>
          <wp:inline distT="0" distB="0" distL="0" distR="0" wp14:anchorId="6ACCC7AA" wp14:editId="14062F3E">
            <wp:extent cx="4981575" cy="641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ctivity-Lifecycle.png"/>
                    <pic:cNvPicPr/>
                  </pic:nvPicPr>
                  <pic:blipFill>
                    <a:blip r:embed="rId38">
                      <a:extLst>
                        <a:ext uri="{28A0092B-C50C-407E-A947-70E740481C1C}">
                          <a14:useLocalDpi xmlns:a14="http://schemas.microsoft.com/office/drawing/2010/main" val="0"/>
                        </a:ext>
                      </a:extLst>
                    </a:blip>
                    <a:stretch>
                      <a:fillRect/>
                    </a:stretch>
                  </pic:blipFill>
                  <pic:spPr>
                    <a:xfrm>
                      <a:off x="0" y="0"/>
                      <a:ext cx="4981575" cy="6410325"/>
                    </a:xfrm>
                    <a:prstGeom prst="rect">
                      <a:avLst/>
                    </a:prstGeom>
                  </pic:spPr>
                </pic:pic>
              </a:graphicData>
            </a:graphic>
          </wp:inline>
        </w:drawing>
      </w:r>
    </w:p>
    <w:p w14:paraId="11C72B4E" w14:textId="77777777" w:rsidR="004F09E5" w:rsidRPr="0077714D" w:rsidRDefault="004F09E5" w:rsidP="00E451D9">
      <w:pPr>
        <w:shd w:val="clear" w:color="auto" w:fill="FFFFFF"/>
        <w:spacing w:before="100" w:beforeAutospacing="1" w:after="240"/>
        <w:ind w:left="-120"/>
        <w:rPr>
          <w:rFonts w:eastAsia="Times New Roman" w:cstheme="minorHAnsi"/>
          <w:sz w:val="28"/>
          <w:szCs w:val="28"/>
          <w:lang w:val="en-IN" w:eastAsia="en-IN" w:bidi="hi-IN"/>
        </w:rPr>
      </w:pPr>
    </w:p>
    <w:p w14:paraId="297BFF99" w14:textId="275B1112" w:rsidR="0077714D" w:rsidRDefault="00E16A24">
      <w:pPr>
        <w:rPr>
          <w:rFonts w:cstheme="minorHAnsi"/>
          <w:b/>
          <w:bCs/>
          <w:sz w:val="28"/>
          <w:szCs w:val="28"/>
          <w:lang w:val="en-IN"/>
        </w:rPr>
      </w:pPr>
      <w:r>
        <w:rPr>
          <w:rFonts w:cstheme="minorHAnsi"/>
          <w:sz w:val="28"/>
          <w:szCs w:val="28"/>
          <w:lang w:val="en-IN"/>
        </w:rPr>
        <w:t xml:space="preserve">Android initiates the program within an activity with a call to </w:t>
      </w:r>
      <w:r>
        <w:rPr>
          <w:rFonts w:cstheme="minorHAnsi"/>
          <w:i/>
          <w:iCs/>
          <w:sz w:val="28"/>
          <w:szCs w:val="28"/>
          <w:lang w:val="en-IN"/>
        </w:rPr>
        <w:t xml:space="preserve"> </w:t>
      </w:r>
      <w:proofErr w:type="spellStart"/>
      <w:r>
        <w:rPr>
          <w:rFonts w:cstheme="minorHAnsi"/>
          <w:i/>
          <w:iCs/>
          <w:sz w:val="28"/>
          <w:szCs w:val="28"/>
          <w:lang w:val="en-IN"/>
        </w:rPr>
        <w:t>onCreate</w:t>
      </w:r>
      <w:proofErr w:type="spellEnd"/>
      <w:r>
        <w:rPr>
          <w:rFonts w:cstheme="minorHAnsi"/>
          <w:i/>
          <w:iCs/>
          <w:sz w:val="28"/>
          <w:szCs w:val="28"/>
          <w:lang w:val="en-IN"/>
        </w:rPr>
        <w:t xml:space="preserve"> method </w:t>
      </w:r>
    </w:p>
    <w:p w14:paraId="6BAAACF0" w14:textId="0DB96562" w:rsidR="00E16A24" w:rsidRDefault="00E16A24">
      <w:pPr>
        <w:rPr>
          <w:rFonts w:cstheme="minorHAnsi"/>
          <w:b/>
          <w:bCs/>
          <w:sz w:val="28"/>
          <w:szCs w:val="28"/>
          <w:lang w:val="en-IN"/>
        </w:rPr>
      </w:pPr>
    </w:p>
    <w:p w14:paraId="1C730D30" w14:textId="04CDA0D7" w:rsidR="00E16A24" w:rsidRDefault="00E16A24">
      <w:pPr>
        <w:rPr>
          <w:rFonts w:cstheme="minorHAnsi"/>
          <w:b/>
          <w:bCs/>
          <w:sz w:val="28"/>
          <w:szCs w:val="28"/>
          <w:lang w:val="en-IN"/>
        </w:rPr>
      </w:pPr>
    </w:p>
    <w:p w14:paraId="5FA006A2" w14:textId="1AFEE9B7" w:rsidR="00E16A24" w:rsidRPr="00E16A24" w:rsidRDefault="00E16A24" w:rsidP="00E16A24">
      <w:pPr>
        <w:pStyle w:val="ListParagraph"/>
        <w:numPr>
          <w:ilvl w:val="0"/>
          <w:numId w:val="27"/>
        </w:numPr>
        <w:rPr>
          <w:rFonts w:ascii="Arial Black" w:hAnsi="Arial Black" w:cstheme="minorHAnsi"/>
          <w:b/>
          <w:bCs/>
          <w:color w:val="FF0000"/>
          <w:sz w:val="28"/>
          <w:szCs w:val="28"/>
          <w:lang w:val="en-IN"/>
        </w:rPr>
      </w:pPr>
      <w:proofErr w:type="spellStart"/>
      <w:r w:rsidRPr="00E16A24">
        <w:rPr>
          <w:rFonts w:ascii="Arial Black" w:hAnsi="Arial Black" w:cstheme="minorHAnsi"/>
          <w:b/>
          <w:bCs/>
          <w:color w:val="FF0000"/>
          <w:sz w:val="28"/>
          <w:szCs w:val="28"/>
          <w:lang w:val="en-IN"/>
        </w:rPr>
        <w:t>onCreate</w:t>
      </w:r>
      <w:proofErr w:type="spellEnd"/>
      <w:r w:rsidRPr="00E16A24">
        <w:rPr>
          <w:rFonts w:ascii="Arial Black" w:hAnsi="Arial Black" w:cstheme="minorHAnsi"/>
          <w:b/>
          <w:bCs/>
          <w:color w:val="FF0000"/>
          <w:sz w:val="28"/>
          <w:szCs w:val="28"/>
          <w:lang w:val="en-IN"/>
        </w:rPr>
        <w:t>()</w:t>
      </w:r>
      <w:r>
        <w:rPr>
          <w:rFonts w:ascii="Arial Black" w:hAnsi="Arial Black" w:cstheme="minorHAnsi"/>
          <w:b/>
          <w:bCs/>
          <w:color w:val="FF0000"/>
          <w:sz w:val="28"/>
          <w:szCs w:val="28"/>
          <w:lang w:val="en-IN"/>
        </w:rPr>
        <w:t>-</w:t>
      </w:r>
      <w:r>
        <w:rPr>
          <w:rFonts w:cstheme="minorHAnsi"/>
          <w:b/>
          <w:bCs/>
          <w:sz w:val="28"/>
          <w:szCs w:val="28"/>
          <w:lang w:val="en-IN"/>
        </w:rPr>
        <w:t>activity is created</w:t>
      </w:r>
    </w:p>
    <w:p w14:paraId="4058C302" w14:textId="08EF56E2" w:rsidR="00E16A24" w:rsidRPr="00E16A24" w:rsidRDefault="00E16A24" w:rsidP="00E16A24">
      <w:pPr>
        <w:pStyle w:val="ListParagraph"/>
        <w:numPr>
          <w:ilvl w:val="0"/>
          <w:numId w:val="27"/>
        </w:numPr>
        <w:rPr>
          <w:rFonts w:ascii="Arial Black" w:hAnsi="Arial Black" w:cstheme="minorHAnsi"/>
          <w:b/>
          <w:bCs/>
          <w:color w:val="FF0000"/>
          <w:sz w:val="28"/>
          <w:szCs w:val="28"/>
          <w:lang w:val="en-IN"/>
        </w:rPr>
      </w:pPr>
      <w:proofErr w:type="spellStart"/>
      <w:r>
        <w:rPr>
          <w:rFonts w:ascii="Arial Black" w:hAnsi="Arial Black" w:cstheme="minorHAnsi"/>
          <w:b/>
          <w:bCs/>
          <w:color w:val="FF0000"/>
          <w:sz w:val="28"/>
          <w:szCs w:val="28"/>
          <w:lang w:val="en-IN"/>
        </w:rPr>
        <w:lastRenderedPageBreak/>
        <w:t>onStart</w:t>
      </w:r>
      <w:proofErr w:type="spellEnd"/>
      <w:r>
        <w:rPr>
          <w:rFonts w:ascii="Arial Black" w:hAnsi="Arial Black" w:cstheme="minorHAnsi"/>
          <w:b/>
          <w:bCs/>
          <w:color w:val="FF0000"/>
          <w:sz w:val="28"/>
          <w:szCs w:val="28"/>
          <w:lang w:val="en-IN"/>
        </w:rPr>
        <w:t xml:space="preserve">()- </w:t>
      </w:r>
      <w:proofErr w:type="spellStart"/>
      <w:r>
        <w:rPr>
          <w:rFonts w:cstheme="minorHAnsi"/>
          <w:b/>
          <w:bCs/>
          <w:sz w:val="28"/>
          <w:szCs w:val="28"/>
          <w:lang w:val="en-IN"/>
        </w:rPr>
        <w:t>callback</w:t>
      </w:r>
      <w:proofErr w:type="spellEnd"/>
      <w:r>
        <w:rPr>
          <w:rFonts w:cstheme="minorHAnsi"/>
          <w:b/>
          <w:bCs/>
          <w:sz w:val="28"/>
          <w:szCs w:val="28"/>
          <w:lang w:val="en-IN"/>
        </w:rPr>
        <w:t xml:space="preserve"> method is called, activity becomes visible to the user.</w:t>
      </w:r>
    </w:p>
    <w:p w14:paraId="60E4D844" w14:textId="1585E450" w:rsidR="00E16A24" w:rsidRPr="00E16A24" w:rsidRDefault="00E16A24" w:rsidP="00E16A24">
      <w:pPr>
        <w:pStyle w:val="ListParagraph"/>
        <w:numPr>
          <w:ilvl w:val="0"/>
          <w:numId w:val="27"/>
        </w:numPr>
        <w:rPr>
          <w:rFonts w:ascii="Arial Black" w:hAnsi="Arial Black" w:cstheme="minorHAnsi"/>
          <w:b/>
          <w:bCs/>
          <w:color w:val="FF0000"/>
          <w:sz w:val="28"/>
          <w:szCs w:val="28"/>
          <w:lang w:val="en-IN"/>
        </w:rPr>
      </w:pPr>
      <w:proofErr w:type="spellStart"/>
      <w:r>
        <w:rPr>
          <w:rFonts w:ascii="Arial Black" w:hAnsi="Arial Black" w:cstheme="minorHAnsi"/>
          <w:b/>
          <w:bCs/>
          <w:color w:val="FF0000"/>
          <w:sz w:val="28"/>
          <w:szCs w:val="28"/>
          <w:lang w:val="en-IN"/>
        </w:rPr>
        <w:t>onResume</w:t>
      </w:r>
      <w:proofErr w:type="spellEnd"/>
      <w:r>
        <w:rPr>
          <w:rFonts w:ascii="Arial Black" w:hAnsi="Arial Black" w:cstheme="minorHAnsi"/>
          <w:b/>
          <w:bCs/>
          <w:color w:val="FF0000"/>
          <w:sz w:val="28"/>
          <w:szCs w:val="28"/>
          <w:lang w:val="en-IN"/>
        </w:rPr>
        <w:t>()-</w:t>
      </w:r>
      <w:r>
        <w:rPr>
          <w:rFonts w:cstheme="minorHAnsi"/>
          <w:b/>
          <w:bCs/>
          <w:sz w:val="28"/>
          <w:szCs w:val="28"/>
          <w:lang w:val="en-IN"/>
        </w:rPr>
        <w:t>activity is in the foreground and user can interact with it</w:t>
      </w:r>
    </w:p>
    <w:p w14:paraId="4C947EB2" w14:textId="5A72956A" w:rsidR="00E16A24" w:rsidRPr="00AB3FB4" w:rsidRDefault="00E16A24" w:rsidP="00E16A24">
      <w:pPr>
        <w:pStyle w:val="ListParagraph"/>
        <w:numPr>
          <w:ilvl w:val="0"/>
          <w:numId w:val="27"/>
        </w:numPr>
        <w:rPr>
          <w:rFonts w:ascii="Arial Black" w:hAnsi="Arial Black" w:cstheme="minorHAnsi"/>
          <w:b/>
          <w:bCs/>
          <w:color w:val="FF0000"/>
          <w:sz w:val="28"/>
          <w:szCs w:val="28"/>
          <w:lang w:val="en-IN"/>
        </w:rPr>
      </w:pPr>
      <w:proofErr w:type="spellStart"/>
      <w:r>
        <w:rPr>
          <w:rFonts w:ascii="Arial Black" w:hAnsi="Arial Black" w:cstheme="minorHAnsi"/>
          <w:b/>
          <w:bCs/>
          <w:color w:val="FF0000"/>
          <w:sz w:val="28"/>
          <w:szCs w:val="28"/>
          <w:lang w:val="en-IN"/>
        </w:rPr>
        <w:t>onPause</w:t>
      </w:r>
      <w:proofErr w:type="spellEnd"/>
      <w:r>
        <w:rPr>
          <w:rFonts w:ascii="Arial Black" w:hAnsi="Arial Black" w:cstheme="minorHAnsi"/>
          <w:b/>
          <w:bCs/>
          <w:color w:val="FF0000"/>
          <w:sz w:val="28"/>
          <w:szCs w:val="28"/>
          <w:lang w:val="en-IN"/>
        </w:rPr>
        <w:t>()-</w:t>
      </w:r>
      <w:r w:rsidR="00AB3FB4">
        <w:rPr>
          <w:rFonts w:cstheme="minorHAnsi"/>
          <w:b/>
          <w:bCs/>
          <w:sz w:val="28"/>
          <w:szCs w:val="28"/>
          <w:lang w:val="en-IN"/>
        </w:rPr>
        <w:t>activity is partially obscured by another activity. Another activity that’s in the foreground is semi-transparent.</w:t>
      </w:r>
    </w:p>
    <w:p w14:paraId="78DAED4E" w14:textId="066F9164" w:rsidR="00AB3FB4" w:rsidRPr="00AB3FB4" w:rsidRDefault="00AB3FB4" w:rsidP="00E16A24">
      <w:pPr>
        <w:pStyle w:val="ListParagraph"/>
        <w:numPr>
          <w:ilvl w:val="0"/>
          <w:numId w:val="27"/>
        </w:numPr>
        <w:rPr>
          <w:rFonts w:ascii="Arial Black" w:hAnsi="Arial Black" w:cstheme="minorHAnsi"/>
          <w:b/>
          <w:bCs/>
          <w:color w:val="FF0000"/>
          <w:sz w:val="28"/>
          <w:szCs w:val="28"/>
          <w:lang w:val="en-IN"/>
        </w:rPr>
      </w:pPr>
      <w:proofErr w:type="spellStart"/>
      <w:r>
        <w:rPr>
          <w:rFonts w:ascii="Arial Black" w:hAnsi="Arial Black" w:cstheme="minorHAnsi"/>
          <w:b/>
          <w:bCs/>
          <w:color w:val="FF0000"/>
          <w:sz w:val="28"/>
          <w:szCs w:val="28"/>
          <w:lang w:val="en-IN"/>
        </w:rPr>
        <w:t>onStop</w:t>
      </w:r>
      <w:proofErr w:type="spellEnd"/>
      <w:r>
        <w:rPr>
          <w:rFonts w:ascii="Arial Black" w:hAnsi="Arial Black" w:cstheme="minorHAnsi"/>
          <w:b/>
          <w:bCs/>
          <w:color w:val="FF0000"/>
          <w:sz w:val="28"/>
          <w:szCs w:val="28"/>
          <w:lang w:val="en-IN"/>
        </w:rPr>
        <w:t>()-</w:t>
      </w:r>
      <w:r>
        <w:rPr>
          <w:rFonts w:cstheme="minorHAnsi"/>
          <w:b/>
          <w:bCs/>
          <w:sz w:val="28"/>
          <w:szCs w:val="28"/>
          <w:lang w:val="en-IN"/>
        </w:rPr>
        <w:t>activity completely hidden and is not visible to the user.</w:t>
      </w:r>
    </w:p>
    <w:p w14:paraId="5BEDA035" w14:textId="77777777" w:rsidR="00AB3FB4" w:rsidRPr="00AB3FB4" w:rsidRDefault="00AB3FB4" w:rsidP="00E16A24">
      <w:pPr>
        <w:pStyle w:val="ListParagraph"/>
        <w:numPr>
          <w:ilvl w:val="0"/>
          <w:numId w:val="27"/>
        </w:numPr>
        <w:rPr>
          <w:rFonts w:ascii="Arial Black" w:hAnsi="Arial Black" w:cstheme="minorHAnsi"/>
          <w:b/>
          <w:bCs/>
          <w:color w:val="FF0000"/>
          <w:sz w:val="28"/>
          <w:szCs w:val="28"/>
          <w:lang w:val="en-IN"/>
        </w:rPr>
      </w:pPr>
      <w:proofErr w:type="spellStart"/>
      <w:r>
        <w:rPr>
          <w:rFonts w:ascii="Arial Black" w:hAnsi="Arial Black" w:cstheme="minorHAnsi"/>
          <w:b/>
          <w:bCs/>
          <w:color w:val="FF0000"/>
          <w:sz w:val="28"/>
          <w:szCs w:val="28"/>
          <w:lang w:val="en-IN"/>
        </w:rPr>
        <w:t>onRestart</w:t>
      </w:r>
      <w:proofErr w:type="spellEnd"/>
      <w:r>
        <w:rPr>
          <w:rFonts w:ascii="Arial Black" w:hAnsi="Arial Black" w:cstheme="minorHAnsi"/>
          <w:b/>
          <w:bCs/>
          <w:color w:val="FF0000"/>
          <w:sz w:val="28"/>
          <w:szCs w:val="28"/>
          <w:lang w:val="en-IN"/>
        </w:rPr>
        <w:t>()-</w:t>
      </w:r>
      <w:r>
        <w:rPr>
          <w:rFonts w:cstheme="minorHAnsi"/>
          <w:b/>
          <w:bCs/>
          <w:sz w:val="28"/>
          <w:szCs w:val="28"/>
          <w:lang w:val="en-IN"/>
        </w:rPr>
        <w:t>from the stopped state, the activity either stops running and goes away or it comes back to interact with the user. If it comes back, then this method is invoked.</w:t>
      </w:r>
    </w:p>
    <w:p w14:paraId="012952B1" w14:textId="2542479D" w:rsidR="00AB3FB4" w:rsidRPr="00AB3FB4" w:rsidRDefault="00AB3FB4" w:rsidP="00E16A24">
      <w:pPr>
        <w:pStyle w:val="ListParagraph"/>
        <w:numPr>
          <w:ilvl w:val="0"/>
          <w:numId w:val="27"/>
        </w:numPr>
        <w:rPr>
          <w:rFonts w:ascii="Arial Black" w:hAnsi="Arial Black" w:cstheme="minorHAnsi"/>
          <w:b/>
          <w:bCs/>
          <w:color w:val="FF0000"/>
          <w:sz w:val="28"/>
          <w:szCs w:val="28"/>
          <w:lang w:val="en-IN"/>
        </w:rPr>
      </w:pPr>
      <w:proofErr w:type="spellStart"/>
      <w:r>
        <w:rPr>
          <w:rFonts w:ascii="Arial Black" w:hAnsi="Arial Black" w:cstheme="minorHAnsi"/>
          <w:b/>
          <w:bCs/>
          <w:color w:val="FF0000"/>
          <w:sz w:val="28"/>
          <w:szCs w:val="28"/>
          <w:lang w:val="en-IN"/>
        </w:rPr>
        <w:t>onDestroy</w:t>
      </w:r>
      <w:proofErr w:type="spellEnd"/>
      <w:r>
        <w:rPr>
          <w:rFonts w:ascii="Arial Black" w:hAnsi="Arial Black" w:cstheme="minorHAnsi"/>
          <w:b/>
          <w:bCs/>
          <w:color w:val="FF0000"/>
          <w:sz w:val="28"/>
          <w:szCs w:val="28"/>
          <w:lang w:val="en-IN"/>
        </w:rPr>
        <w:t>()-</w:t>
      </w:r>
      <w:r>
        <w:rPr>
          <w:rFonts w:cstheme="minorHAnsi"/>
          <w:b/>
          <w:bCs/>
          <w:sz w:val="28"/>
          <w:szCs w:val="28"/>
          <w:lang w:val="en-IN"/>
        </w:rPr>
        <w:t xml:space="preserve"> activity is destroyed and removed from the memory.</w:t>
      </w:r>
    </w:p>
    <w:p w14:paraId="7AC21CBC" w14:textId="0CCEF161" w:rsidR="00AB3FB4" w:rsidRDefault="00AB3FB4" w:rsidP="00AB3FB4">
      <w:pPr>
        <w:rPr>
          <w:rFonts w:ascii="Arial Black" w:hAnsi="Arial Black" w:cstheme="minorHAnsi"/>
          <w:b/>
          <w:bCs/>
          <w:color w:val="FF0000"/>
          <w:sz w:val="28"/>
          <w:szCs w:val="28"/>
          <w:lang w:val="en-IN"/>
        </w:rPr>
      </w:pPr>
    </w:p>
    <w:p w14:paraId="7A0EE0CA" w14:textId="27D29B52" w:rsidR="000C4ECB" w:rsidRDefault="000C4ECB" w:rsidP="00AB3FB4">
      <w:pPr>
        <w:rPr>
          <w:rFonts w:ascii="Arial Black" w:hAnsi="Arial Black" w:cstheme="minorHAnsi"/>
          <w:b/>
          <w:bCs/>
          <w:color w:val="FF0000"/>
          <w:sz w:val="28"/>
          <w:szCs w:val="28"/>
          <w:lang w:val="en-IN"/>
        </w:rPr>
      </w:pPr>
    </w:p>
    <w:p w14:paraId="559D6F08" w14:textId="0D18A2E6" w:rsidR="000C4ECB" w:rsidRDefault="000C4ECB" w:rsidP="00AB3FB4">
      <w:pPr>
        <w:rPr>
          <w:rFonts w:ascii="Arial Black" w:hAnsi="Arial Black" w:cstheme="minorHAnsi"/>
          <w:b/>
          <w:bCs/>
          <w:sz w:val="36"/>
          <w:szCs w:val="36"/>
          <w:lang w:val="en-IN"/>
        </w:rPr>
      </w:pPr>
      <w:r>
        <w:rPr>
          <w:rFonts w:ascii="Arial Black" w:hAnsi="Arial Black" w:cstheme="minorHAnsi"/>
          <w:b/>
          <w:bCs/>
          <w:sz w:val="36"/>
          <w:szCs w:val="36"/>
          <w:lang w:val="en-IN"/>
        </w:rPr>
        <w:t>DIFFERENT UI ELEMENTS IN AN ANDROID APP</w:t>
      </w:r>
    </w:p>
    <w:p w14:paraId="5DDDA2DA" w14:textId="77777777" w:rsidR="00361C8F" w:rsidRPr="00361C8F" w:rsidRDefault="00361C8F" w:rsidP="00361C8F">
      <w:pPr>
        <w:shd w:val="clear" w:color="auto" w:fill="FFFFFF"/>
        <w:rPr>
          <w:rFonts w:ascii="Segoe UI" w:eastAsia="Times New Roman" w:hAnsi="Segoe UI" w:cs="Segoe UI"/>
          <w:color w:val="4E4E4E"/>
          <w:sz w:val="21"/>
          <w:szCs w:val="21"/>
          <w:lang w:val="en-IN" w:eastAsia="en-IN" w:bidi="hi-IN"/>
        </w:rPr>
      </w:pPr>
      <w:r w:rsidRPr="00361C8F">
        <w:rPr>
          <w:rFonts w:ascii="Segoe UI" w:eastAsia="Times New Roman" w:hAnsi="Segoe UI" w:cs="Segoe UI"/>
          <w:color w:val="4E4E4E"/>
          <w:sz w:val="21"/>
          <w:szCs w:val="21"/>
          <w:lang w:val="en-IN" w:eastAsia="en-IN" w:bidi="hi-IN"/>
        </w:rPr>
        <w:t>Following are the commonly used UI or input controls in android applications.</w:t>
      </w:r>
    </w:p>
    <w:p w14:paraId="1ABD80C1" w14:textId="77777777" w:rsidR="00361C8F" w:rsidRPr="00361C8F" w:rsidRDefault="00361C8F" w:rsidP="00361C8F">
      <w:pPr>
        <w:shd w:val="clear" w:color="auto" w:fill="FFFFFF"/>
        <w:rPr>
          <w:rFonts w:ascii="Segoe UI" w:eastAsia="Times New Roman" w:hAnsi="Segoe UI" w:cs="Segoe UI"/>
          <w:color w:val="4E4E4E"/>
          <w:sz w:val="21"/>
          <w:szCs w:val="21"/>
          <w:lang w:val="en-IN" w:eastAsia="en-IN" w:bidi="hi-IN"/>
        </w:rPr>
      </w:pPr>
      <w:r w:rsidRPr="00361C8F">
        <w:rPr>
          <w:rFonts w:ascii="Segoe UI" w:eastAsia="Times New Roman" w:hAnsi="Segoe UI" w:cs="Segoe UI"/>
          <w:color w:val="4E4E4E"/>
          <w:sz w:val="21"/>
          <w:szCs w:val="21"/>
          <w:lang w:val="en-IN" w:eastAsia="en-IN" w:bidi="hi-IN"/>
        </w:rPr>
        <w:t> </w:t>
      </w:r>
    </w:p>
    <w:p w14:paraId="730133BE" w14:textId="720651D6"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39" w:tgtFrame="_blank" w:tooltip="Android TextView Control with Examples" w:history="1">
        <w:proofErr w:type="spellStart"/>
        <w:r w:rsidR="00361C8F" w:rsidRPr="00361C8F">
          <w:rPr>
            <w:rFonts w:eastAsia="Times New Roman" w:cstheme="minorHAnsi"/>
            <w:color w:val="0088CC"/>
            <w:sz w:val="28"/>
            <w:szCs w:val="28"/>
            <w:u w:val="single"/>
            <w:lang w:val="en-IN" w:eastAsia="en-IN" w:bidi="hi-IN"/>
          </w:rPr>
          <w:t>TextView</w:t>
        </w:r>
        <w:proofErr w:type="spellEnd"/>
      </w:hyperlink>
      <w:r w:rsidR="00361C8F">
        <w:rPr>
          <w:rFonts w:eastAsia="Times New Roman" w:cstheme="minorHAnsi"/>
          <w:color w:val="4E4E4E"/>
          <w:sz w:val="28"/>
          <w:szCs w:val="28"/>
          <w:lang w:val="en-IN" w:eastAsia="en-IN" w:bidi="hi-IN"/>
        </w:rPr>
        <w:t>-I</w:t>
      </w:r>
      <w:r w:rsidR="00361C8F">
        <w:rPr>
          <w:rFonts w:ascii="Segoe UI" w:hAnsi="Segoe UI" w:cs="Segoe UI"/>
          <w:color w:val="4E4E4E"/>
          <w:sz w:val="21"/>
          <w:szCs w:val="21"/>
          <w:shd w:val="clear" w:color="auto" w:fill="FFFFFF"/>
        </w:rPr>
        <w:t>n android, </w:t>
      </w:r>
      <w:proofErr w:type="spellStart"/>
      <w:r w:rsidR="00361C8F">
        <w:rPr>
          <w:rStyle w:val="Strong"/>
          <w:rFonts w:ascii="Segoe UI" w:hAnsi="Segoe UI" w:cs="Segoe UI"/>
          <w:color w:val="4E4E4E"/>
          <w:sz w:val="21"/>
          <w:szCs w:val="21"/>
          <w:shd w:val="clear" w:color="auto" w:fill="FFFFFF"/>
        </w:rPr>
        <w:t>TextView</w:t>
      </w:r>
      <w:proofErr w:type="spellEnd"/>
      <w:r w:rsidR="00361C8F">
        <w:rPr>
          <w:rFonts w:ascii="Segoe UI" w:hAnsi="Segoe UI" w:cs="Segoe UI"/>
          <w:color w:val="4E4E4E"/>
          <w:sz w:val="21"/>
          <w:szCs w:val="21"/>
          <w:shd w:val="clear" w:color="auto" w:fill="FFFFFF"/>
        </w:rPr>
        <w:t xml:space="preserve"> is a user interface control that is used to display the text to the user. </w:t>
      </w:r>
    </w:p>
    <w:p w14:paraId="37435391" w14:textId="0A55F697"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0" w:tgtFrame="_blank" w:tooltip="Android EditText Control with Example" w:history="1">
        <w:proofErr w:type="spellStart"/>
        <w:r w:rsidR="00361C8F" w:rsidRPr="00361C8F">
          <w:rPr>
            <w:rFonts w:eastAsia="Times New Roman" w:cstheme="minorHAnsi"/>
            <w:color w:val="0088CC"/>
            <w:sz w:val="28"/>
            <w:szCs w:val="28"/>
            <w:u w:val="single"/>
            <w:lang w:val="en-IN" w:eastAsia="en-IN" w:bidi="hi-IN"/>
          </w:rPr>
          <w:t>EditText</w:t>
        </w:r>
        <w:proofErr w:type="spellEnd"/>
      </w:hyperlink>
      <w:r w:rsidR="00361C8F">
        <w:rPr>
          <w:rFonts w:eastAsia="Times New Roman" w:cstheme="minorHAnsi"/>
          <w:color w:val="4E4E4E"/>
          <w:sz w:val="28"/>
          <w:szCs w:val="28"/>
          <w:lang w:val="en-IN" w:eastAsia="en-IN" w:bidi="hi-IN"/>
        </w:rPr>
        <w:t>-allows the user to modify the text</w:t>
      </w:r>
    </w:p>
    <w:p w14:paraId="5AAF1A18" w14:textId="0F5C83E0"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1" w:tgtFrame="_blank" w:tooltip="Android AutoCompleteTextView with Examples" w:history="1">
        <w:proofErr w:type="spellStart"/>
        <w:r w:rsidR="00361C8F" w:rsidRPr="00361C8F">
          <w:rPr>
            <w:rFonts w:eastAsia="Times New Roman" w:cstheme="minorHAnsi"/>
            <w:color w:val="0088CC"/>
            <w:sz w:val="28"/>
            <w:szCs w:val="28"/>
            <w:u w:val="single"/>
            <w:lang w:val="en-IN" w:eastAsia="en-IN" w:bidi="hi-IN"/>
          </w:rPr>
          <w:t>AutoCompleteTextView</w:t>
        </w:r>
        <w:proofErr w:type="spellEnd"/>
      </w:hyperlink>
      <w:r w:rsidR="00361C8F">
        <w:rPr>
          <w:rFonts w:eastAsia="Times New Roman" w:cstheme="minorHAnsi"/>
          <w:color w:val="4E4E4E"/>
          <w:sz w:val="28"/>
          <w:szCs w:val="28"/>
          <w:lang w:val="en-IN" w:eastAsia="en-IN" w:bidi="hi-IN"/>
        </w:rPr>
        <w:t>-</w:t>
      </w:r>
      <w:r w:rsidR="00361C8F">
        <w:rPr>
          <w:rFonts w:ascii="Segoe UI" w:hAnsi="Segoe UI" w:cs="Segoe UI"/>
          <w:color w:val="4E4E4E"/>
          <w:sz w:val="21"/>
          <w:szCs w:val="21"/>
          <w:shd w:val="clear" w:color="auto" w:fill="FFFFFF"/>
        </w:rPr>
        <w:t xml:space="preserve">used to show the list of suggestions based on the user typing text. </w:t>
      </w:r>
    </w:p>
    <w:p w14:paraId="0A88F7F8" w14:textId="354E63AA"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2" w:tgtFrame="_blank" w:tooltip="Android Buttons with Examples" w:history="1">
        <w:r w:rsidR="00361C8F" w:rsidRPr="00361C8F">
          <w:rPr>
            <w:rFonts w:eastAsia="Times New Roman" w:cstheme="minorHAnsi"/>
            <w:color w:val="0088CC"/>
            <w:sz w:val="28"/>
            <w:szCs w:val="28"/>
            <w:u w:val="single"/>
            <w:lang w:val="en-IN" w:eastAsia="en-IN" w:bidi="hi-IN"/>
          </w:rPr>
          <w:t>Button</w:t>
        </w:r>
      </w:hyperlink>
      <w:r w:rsidR="00361C8F">
        <w:rPr>
          <w:rFonts w:eastAsia="Times New Roman" w:cstheme="minorHAnsi"/>
          <w:color w:val="4E4E4E"/>
          <w:sz w:val="28"/>
          <w:szCs w:val="28"/>
          <w:lang w:val="en-IN" w:eastAsia="en-IN" w:bidi="hi-IN"/>
        </w:rPr>
        <w:t>-interface control used to perform an action when the user clicks or taps on it</w:t>
      </w:r>
    </w:p>
    <w:p w14:paraId="439D9220" w14:textId="16E6EFE2"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3" w:tgtFrame="_blank" w:tooltip="Android ImageButton with Examples" w:history="1">
        <w:proofErr w:type="spellStart"/>
        <w:r w:rsidR="00361C8F" w:rsidRPr="00361C8F">
          <w:rPr>
            <w:rFonts w:eastAsia="Times New Roman" w:cstheme="minorHAnsi"/>
            <w:color w:val="0088CC"/>
            <w:sz w:val="28"/>
            <w:szCs w:val="28"/>
            <w:u w:val="single"/>
            <w:lang w:val="en-IN" w:eastAsia="en-IN" w:bidi="hi-IN"/>
          </w:rPr>
          <w:t>ImageButton</w:t>
        </w:r>
        <w:proofErr w:type="spellEnd"/>
      </w:hyperlink>
      <w:r w:rsidR="00361C8F">
        <w:rPr>
          <w:rFonts w:eastAsia="Times New Roman" w:cstheme="minorHAnsi"/>
          <w:color w:val="4E4E4E"/>
          <w:sz w:val="28"/>
          <w:szCs w:val="28"/>
          <w:lang w:val="en-IN" w:eastAsia="en-IN" w:bidi="hi-IN"/>
        </w:rPr>
        <w:t>-</w:t>
      </w:r>
      <w:r w:rsidR="00361C8F">
        <w:rPr>
          <w:rFonts w:ascii="Segoe UI" w:hAnsi="Segoe UI" w:cs="Segoe UI"/>
          <w:color w:val="4E4E4E"/>
          <w:sz w:val="21"/>
          <w:szCs w:val="21"/>
          <w:shd w:val="clear" w:color="auto" w:fill="FFFFFF"/>
        </w:rPr>
        <w:t> used to display a button with an image to perform an action when the user clicks or tap on it.</w:t>
      </w:r>
    </w:p>
    <w:p w14:paraId="0EFBB5D6" w14:textId="5B647A05"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4" w:tgtFrame="_blank" w:tooltip="Android ToggleButton with Examples" w:history="1">
        <w:proofErr w:type="spellStart"/>
        <w:r w:rsidR="00361C8F" w:rsidRPr="00361C8F">
          <w:rPr>
            <w:rFonts w:eastAsia="Times New Roman" w:cstheme="minorHAnsi"/>
            <w:color w:val="0088CC"/>
            <w:sz w:val="28"/>
            <w:szCs w:val="28"/>
            <w:u w:val="single"/>
            <w:lang w:val="en-IN" w:eastAsia="en-IN" w:bidi="hi-IN"/>
          </w:rPr>
          <w:t>ToggleButton</w:t>
        </w:r>
        <w:proofErr w:type="spellEnd"/>
      </w:hyperlink>
      <w:r w:rsidR="00361C8F">
        <w:rPr>
          <w:rFonts w:eastAsia="Times New Roman" w:cstheme="minorHAnsi"/>
          <w:color w:val="4E4E4E"/>
          <w:sz w:val="28"/>
          <w:szCs w:val="28"/>
          <w:lang w:val="en-IN" w:eastAsia="en-IN" w:bidi="hi-IN"/>
        </w:rPr>
        <w:t>-</w:t>
      </w:r>
      <w:r w:rsidR="00FF0066">
        <w:rPr>
          <w:rFonts w:eastAsia="Times New Roman" w:cstheme="minorHAnsi"/>
          <w:color w:val="4E4E4E"/>
          <w:sz w:val="28"/>
          <w:szCs w:val="28"/>
          <w:lang w:val="en-IN" w:eastAsia="en-IN" w:bidi="hi-IN"/>
        </w:rPr>
        <w:t>used to display on or off states as a light indicator</w:t>
      </w:r>
    </w:p>
    <w:p w14:paraId="697B8EE8" w14:textId="7445AFEF"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5" w:tgtFrame="_blank" w:tooltip="Android CheckBox Control with Examples" w:history="1">
        <w:proofErr w:type="spellStart"/>
        <w:r w:rsidR="00361C8F" w:rsidRPr="00361C8F">
          <w:rPr>
            <w:rFonts w:eastAsia="Times New Roman" w:cstheme="minorHAnsi"/>
            <w:color w:val="0088CC"/>
            <w:sz w:val="28"/>
            <w:szCs w:val="28"/>
            <w:u w:val="single"/>
            <w:lang w:val="en-IN" w:eastAsia="en-IN" w:bidi="hi-IN"/>
          </w:rPr>
          <w:t>CheckBox</w:t>
        </w:r>
        <w:proofErr w:type="spellEnd"/>
      </w:hyperlink>
      <w:r w:rsidR="00FF0066">
        <w:rPr>
          <w:rFonts w:eastAsia="Times New Roman" w:cstheme="minorHAnsi"/>
          <w:color w:val="4E4E4E"/>
          <w:sz w:val="28"/>
          <w:szCs w:val="28"/>
          <w:lang w:val="en-IN" w:eastAsia="en-IN" w:bidi="hi-IN"/>
        </w:rPr>
        <w:t>-two states button that can either be checked or unchecked</w:t>
      </w:r>
    </w:p>
    <w:p w14:paraId="44265504" w14:textId="6CBA27ED"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6" w:tgtFrame="_blank" w:tooltip="Android Radio Button with Examples" w:history="1">
        <w:proofErr w:type="spellStart"/>
        <w:r w:rsidR="00361C8F" w:rsidRPr="00361C8F">
          <w:rPr>
            <w:rFonts w:eastAsia="Times New Roman" w:cstheme="minorHAnsi"/>
            <w:color w:val="0088CC"/>
            <w:sz w:val="28"/>
            <w:szCs w:val="28"/>
            <w:u w:val="single"/>
            <w:lang w:val="en-IN" w:eastAsia="en-IN" w:bidi="hi-IN"/>
          </w:rPr>
          <w:t>RadioButton</w:t>
        </w:r>
        <w:proofErr w:type="spellEnd"/>
      </w:hyperlink>
      <w:r w:rsidR="00FF0066">
        <w:rPr>
          <w:rFonts w:eastAsia="Times New Roman" w:cstheme="minorHAnsi"/>
          <w:color w:val="4E4E4E"/>
          <w:sz w:val="28"/>
          <w:szCs w:val="28"/>
          <w:lang w:val="en-IN" w:eastAsia="en-IN" w:bidi="hi-IN"/>
        </w:rPr>
        <w:t>-two-states button that can either be checked or unchecked and cannot be unchecked once it is checked</w:t>
      </w:r>
    </w:p>
    <w:p w14:paraId="4B2AD0A3" w14:textId="3CC10E7D" w:rsidR="00FF0066" w:rsidRPr="00FF0066" w:rsidRDefault="00FF0066" w:rsidP="00FF0066">
      <w:pPr>
        <w:pStyle w:val="NormalWeb"/>
        <w:shd w:val="clear" w:color="auto" w:fill="FFFFFF"/>
        <w:spacing w:before="0" w:beforeAutospacing="0" w:after="0" w:afterAutospacing="0"/>
        <w:rPr>
          <w:rFonts w:ascii="Segoe UI" w:hAnsi="Segoe UI" w:cs="Segoe UI"/>
          <w:color w:val="4E4E4E"/>
          <w:sz w:val="21"/>
          <w:szCs w:val="21"/>
        </w:rPr>
      </w:pPr>
      <w:r>
        <w:rPr>
          <w:rFonts w:asciiTheme="minorHAnsi" w:hAnsiTheme="minorHAnsi" w:cstheme="minorHAnsi"/>
          <w:color w:val="4E4E4E"/>
          <w:sz w:val="28"/>
          <w:szCs w:val="28"/>
        </w:rPr>
        <w:t xml:space="preserve">           </w:t>
      </w:r>
      <w:hyperlink r:id="rId47" w:tgtFrame="_blank" w:tooltip="Android RadioGroup with Examples" w:history="1">
        <w:proofErr w:type="spellStart"/>
        <w:r w:rsidR="00361C8F" w:rsidRPr="00361C8F">
          <w:rPr>
            <w:rFonts w:asciiTheme="minorHAnsi" w:hAnsiTheme="minorHAnsi" w:cstheme="minorHAnsi"/>
            <w:color w:val="0088CC"/>
            <w:sz w:val="28"/>
            <w:szCs w:val="28"/>
            <w:u w:val="single"/>
          </w:rPr>
          <w:t>RadioGroup</w:t>
        </w:r>
        <w:proofErr w:type="spellEnd"/>
      </w:hyperlink>
      <w:r>
        <w:rPr>
          <w:rFonts w:cstheme="minorHAnsi"/>
          <w:color w:val="4E4E4E"/>
          <w:sz w:val="28"/>
          <w:szCs w:val="28"/>
        </w:rPr>
        <w:t>-</w:t>
      </w:r>
      <w:r w:rsidRPr="00FF0066">
        <w:rPr>
          <w:rFonts w:ascii="Segoe UI" w:hAnsi="Segoe UI" w:cs="Segoe UI"/>
          <w:color w:val="4E4E4E"/>
          <w:sz w:val="21"/>
          <w:szCs w:val="21"/>
        </w:rPr>
        <w:t xml:space="preserve">used to group one or more radio buttons into separate groups based on our </w:t>
      </w:r>
      <w:r>
        <w:rPr>
          <w:rFonts w:ascii="Segoe UI" w:hAnsi="Segoe UI" w:cs="Segoe UI"/>
          <w:color w:val="4E4E4E"/>
          <w:sz w:val="21"/>
          <w:szCs w:val="21"/>
        </w:rPr>
        <w:t xml:space="preserve"> requirements.</w:t>
      </w:r>
    </w:p>
    <w:p w14:paraId="4492EB0F" w14:textId="77777777" w:rsidR="00FF0066" w:rsidRPr="00FF0066" w:rsidRDefault="00FF0066" w:rsidP="00FF0066">
      <w:pPr>
        <w:shd w:val="clear" w:color="auto" w:fill="FFFFFF"/>
        <w:rPr>
          <w:rFonts w:ascii="Segoe UI" w:eastAsia="Times New Roman" w:hAnsi="Segoe UI" w:cs="Segoe UI"/>
          <w:color w:val="4E4E4E"/>
          <w:sz w:val="21"/>
          <w:szCs w:val="21"/>
          <w:lang w:val="en-IN" w:eastAsia="en-IN" w:bidi="hi-IN"/>
        </w:rPr>
      </w:pPr>
      <w:r w:rsidRPr="00FF0066">
        <w:rPr>
          <w:rFonts w:ascii="Segoe UI" w:eastAsia="Times New Roman" w:hAnsi="Segoe UI" w:cs="Segoe UI"/>
          <w:color w:val="4E4E4E"/>
          <w:sz w:val="21"/>
          <w:szCs w:val="21"/>
          <w:lang w:val="en-IN" w:eastAsia="en-IN" w:bidi="hi-IN"/>
        </w:rPr>
        <w:t> </w:t>
      </w:r>
    </w:p>
    <w:p w14:paraId="5350833A" w14:textId="77777777" w:rsidR="00FF0066" w:rsidRPr="00FF0066" w:rsidRDefault="00FF0066" w:rsidP="00FF0066">
      <w:pPr>
        <w:shd w:val="clear" w:color="auto" w:fill="FFFFFF"/>
        <w:rPr>
          <w:rFonts w:ascii="Segoe UI" w:eastAsia="Times New Roman" w:hAnsi="Segoe UI" w:cs="Segoe UI"/>
          <w:color w:val="4E4E4E"/>
          <w:sz w:val="21"/>
          <w:szCs w:val="21"/>
          <w:lang w:val="en-IN" w:eastAsia="en-IN" w:bidi="hi-IN"/>
        </w:rPr>
      </w:pPr>
      <w:r w:rsidRPr="00FF0066">
        <w:rPr>
          <w:rFonts w:ascii="Segoe UI" w:eastAsia="Times New Roman" w:hAnsi="Segoe UI" w:cs="Segoe UI"/>
          <w:color w:val="4E4E4E"/>
          <w:sz w:val="21"/>
          <w:szCs w:val="21"/>
          <w:lang w:val="en-IN" w:eastAsia="en-IN" w:bidi="hi-IN"/>
        </w:rPr>
        <w:t>In case if we group radio buttons using the radio group, at a time only one item can be selected from the group of radio buttons.</w:t>
      </w:r>
    </w:p>
    <w:p w14:paraId="0D98422A" w14:textId="52C72DAC" w:rsidR="00361C8F" w:rsidRPr="00361C8F" w:rsidRDefault="00361C8F"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p>
    <w:p w14:paraId="252EF237" w14:textId="61B559A6"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8" w:tgtFrame="_blank" w:tooltip="Android ProgressBar Control with Examples" w:history="1">
        <w:proofErr w:type="spellStart"/>
        <w:r w:rsidR="00361C8F" w:rsidRPr="00361C8F">
          <w:rPr>
            <w:rFonts w:eastAsia="Times New Roman" w:cstheme="minorHAnsi"/>
            <w:color w:val="0088CC"/>
            <w:sz w:val="28"/>
            <w:szCs w:val="28"/>
            <w:u w:val="single"/>
            <w:lang w:val="en-IN" w:eastAsia="en-IN" w:bidi="hi-IN"/>
          </w:rPr>
          <w:t>ProgressBar</w:t>
        </w:r>
        <w:proofErr w:type="spellEnd"/>
      </w:hyperlink>
      <w:r w:rsidR="00FF0066">
        <w:rPr>
          <w:rFonts w:eastAsia="Times New Roman" w:cstheme="minorHAnsi"/>
          <w:color w:val="4E4E4E"/>
          <w:sz w:val="28"/>
          <w:szCs w:val="28"/>
          <w:lang w:val="en-IN" w:eastAsia="en-IN" w:bidi="hi-IN"/>
        </w:rPr>
        <w:t>-indicates the progress of an operation</w:t>
      </w:r>
    </w:p>
    <w:p w14:paraId="150F0139" w14:textId="46C76022"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49" w:tgtFrame="_blank" w:tooltip="Android Spinner Control with Examples " w:history="1">
        <w:r w:rsidR="00361C8F" w:rsidRPr="00361C8F">
          <w:rPr>
            <w:rFonts w:eastAsia="Times New Roman" w:cstheme="minorHAnsi"/>
            <w:color w:val="0088CC"/>
            <w:sz w:val="28"/>
            <w:szCs w:val="28"/>
            <w:u w:val="single"/>
            <w:lang w:val="en-IN" w:eastAsia="en-IN" w:bidi="hi-IN"/>
          </w:rPr>
          <w:t>Spinner</w:t>
        </w:r>
      </w:hyperlink>
      <w:r w:rsidR="00FF0066">
        <w:rPr>
          <w:rFonts w:eastAsia="Times New Roman" w:cstheme="minorHAnsi"/>
          <w:color w:val="4E4E4E"/>
          <w:sz w:val="28"/>
          <w:szCs w:val="28"/>
          <w:lang w:val="en-IN" w:eastAsia="en-IN" w:bidi="hi-IN"/>
        </w:rPr>
        <w:t>-drop-drown list which allows the user to select one value from the list</w:t>
      </w:r>
    </w:p>
    <w:p w14:paraId="7BAEA7FE" w14:textId="416EB3FF"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50" w:tgtFrame="_blank" w:tooltip="Android TimePicker Dialog with Examples" w:history="1">
        <w:proofErr w:type="spellStart"/>
        <w:r w:rsidR="00361C8F" w:rsidRPr="00361C8F">
          <w:rPr>
            <w:rFonts w:eastAsia="Times New Roman" w:cstheme="minorHAnsi"/>
            <w:color w:val="0088CC"/>
            <w:sz w:val="28"/>
            <w:szCs w:val="28"/>
            <w:u w:val="single"/>
            <w:lang w:val="en-IN" w:eastAsia="en-IN" w:bidi="hi-IN"/>
          </w:rPr>
          <w:t>TimePicker</w:t>
        </w:r>
        <w:proofErr w:type="spellEnd"/>
      </w:hyperlink>
      <w:r w:rsidR="00FF0066">
        <w:rPr>
          <w:rFonts w:eastAsia="Times New Roman" w:cstheme="minorHAnsi"/>
          <w:color w:val="4E4E4E"/>
          <w:sz w:val="28"/>
          <w:szCs w:val="28"/>
          <w:lang w:val="en-IN" w:eastAsia="en-IN" w:bidi="hi-IN"/>
        </w:rPr>
        <w:t>-</w:t>
      </w:r>
      <w:r w:rsidR="00E163C0">
        <w:rPr>
          <w:rFonts w:eastAsia="Times New Roman" w:cstheme="minorHAnsi"/>
          <w:color w:val="4E4E4E"/>
          <w:sz w:val="28"/>
          <w:szCs w:val="28"/>
          <w:lang w:val="en-IN" w:eastAsia="en-IN" w:bidi="hi-IN"/>
        </w:rPr>
        <w:t>widget for selecting time of the day,24 hour format</w:t>
      </w:r>
    </w:p>
    <w:p w14:paraId="766FB5A1" w14:textId="391A572E"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51" w:tgtFrame="_blank" w:tooltip="Android DatePicker Dialog with Examples" w:history="1">
        <w:proofErr w:type="spellStart"/>
        <w:r w:rsidR="00361C8F" w:rsidRPr="00361C8F">
          <w:rPr>
            <w:rFonts w:eastAsia="Times New Roman" w:cstheme="minorHAnsi"/>
            <w:color w:val="0088CC"/>
            <w:sz w:val="28"/>
            <w:szCs w:val="28"/>
            <w:u w:val="single"/>
            <w:lang w:val="en-IN" w:eastAsia="en-IN" w:bidi="hi-IN"/>
          </w:rPr>
          <w:t>DatePicker</w:t>
        </w:r>
        <w:proofErr w:type="spellEnd"/>
      </w:hyperlink>
      <w:r w:rsidR="00E163C0">
        <w:rPr>
          <w:rFonts w:eastAsia="Times New Roman" w:cstheme="minorHAnsi"/>
          <w:color w:val="4E4E4E"/>
          <w:sz w:val="28"/>
          <w:szCs w:val="28"/>
          <w:lang w:val="en-IN" w:eastAsia="en-IN" w:bidi="hi-IN"/>
        </w:rPr>
        <w:t>-widget for selecting the date</w:t>
      </w:r>
    </w:p>
    <w:p w14:paraId="3697D328" w14:textId="428F555B"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52" w:tgtFrame="_blank" w:tooltip="Android SeekBar Control with Examples" w:history="1">
        <w:proofErr w:type="spellStart"/>
        <w:r w:rsidR="00361C8F" w:rsidRPr="00361C8F">
          <w:rPr>
            <w:rFonts w:eastAsia="Times New Roman" w:cstheme="minorHAnsi"/>
            <w:color w:val="0088CC"/>
            <w:sz w:val="28"/>
            <w:szCs w:val="28"/>
            <w:u w:val="single"/>
            <w:lang w:val="en-IN" w:eastAsia="en-IN" w:bidi="hi-IN"/>
          </w:rPr>
          <w:t>SeekBar</w:t>
        </w:r>
        <w:proofErr w:type="spellEnd"/>
      </w:hyperlink>
      <w:r w:rsidR="00E163C0">
        <w:rPr>
          <w:rFonts w:eastAsia="Times New Roman" w:cstheme="minorHAnsi"/>
          <w:color w:val="4E4E4E"/>
          <w:sz w:val="28"/>
          <w:szCs w:val="28"/>
          <w:lang w:val="en-IN" w:eastAsia="en-IN" w:bidi="hi-IN"/>
        </w:rPr>
        <w:t>-</w:t>
      </w:r>
    </w:p>
    <w:p w14:paraId="798C6E22" w14:textId="4BAE7E9D"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53" w:anchor="divaldg" w:tgtFrame="_blank" w:tooltip="Android AlertDialog with Examples" w:history="1">
        <w:proofErr w:type="spellStart"/>
        <w:r w:rsidR="00361C8F" w:rsidRPr="00361C8F">
          <w:rPr>
            <w:rFonts w:eastAsia="Times New Roman" w:cstheme="minorHAnsi"/>
            <w:color w:val="0088CC"/>
            <w:sz w:val="28"/>
            <w:szCs w:val="28"/>
            <w:u w:val="single"/>
            <w:lang w:val="en-IN" w:eastAsia="en-IN" w:bidi="hi-IN"/>
          </w:rPr>
          <w:t>AlertDialog</w:t>
        </w:r>
        <w:proofErr w:type="spellEnd"/>
      </w:hyperlink>
      <w:r w:rsidR="00E163C0">
        <w:rPr>
          <w:rFonts w:eastAsia="Times New Roman" w:cstheme="minorHAnsi"/>
          <w:color w:val="4E4E4E"/>
          <w:sz w:val="28"/>
          <w:szCs w:val="28"/>
          <w:lang w:val="en-IN" w:eastAsia="en-IN" w:bidi="hi-IN"/>
        </w:rPr>
        <w:t>-</w:t>
      </w:r>
    </w:p>
    <w:p w14:paraId="1B6A0EEE" w14:textId="15CF459E" w:rsidR="00361C8F" w:rsidRP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54" w:tgtFrame="_blank" w:tooltip="Android Switch (on / off) Control with Examples" w:history="1">
        <w:r w:rsidR="00361C8F" w:rsidRPr="00361C8F">
          <w:rPr>
            <w:rFonts w:eastAsia="Times New Roman" w:cstheme="minorHAnsi"/>
            <w:color w:val="0088CC"/>
            <w:sz w:val="28"/>
            <w:szCs w:val="28"/>
            <w:u w:val="single"/>
            <w:lang w:val="en-IN" w:eastAsia="en-IN" w:bidi="hi-IN"/>
          </w:rPr>
          <w:t>Switch</w:t>
        </w:r>
      </w:hyperlink>
      <w:r w:rsidR="00E163C0">
        <w:rPr>
          <w:rFonts w:eastAsia="Times New Roman" w:cstheme="minorHAnsi"/>
          <w:color w:val="4E4E4E"/>
          <w:sz w:val="28"/>
          <w:szCs w:val="28"/>
          <w:lang w:val="en-IN" w:eastAsia="en-IN" w:bidi="hi-IN"/>
        </w:rPr>
        <w:t>-two state on or off thumb slider</w:t>
      </w:r>
    </w:p>
    <w:p w14:paraId="4ECB8E9C" w14:textId="003C1A11" w:rsidR="00361C8F" w:rsidRDefault="00DB083D" w:rsidP="00361C8F">
      <w:pPr>
        <w:numPr>
          <w:ilvl w:val="0"/>
          <w:numId w:val="28"/>
        </w:numPr>
        <w:shd w:val="clear" w:color="auto" w:fill="FFFFFF"/>
        <w:spacing w:before="100" w:beforeAutospacing="1" w:after="100" w:afterAutospacing="1" w:line="360" w:lineRule="atLeast"/>
        <w:rPr>
          <w:rFonts w:eastAsia="Times New Roman" w:cstheme="minorHAnsi"/>
          <w:color w:val="4E4E4E"/>
          <w:sz w:val="28"/>
          <w:szCs w:val="28"/>
          <w:lang w:val="en-IN" w:eastAsia="en-IN" w:bidi="hi-IN"/>
        </w:rPr>
      </w:pPr>
      <w:hyperlink r:id="rId55" w:tgtFrame="_blank" w:tooltip="Android RatingBar Control with Examples" w:history="1">
        <w:proofErr w:type="spellStart"/>
        <w:r w:rsidR="00361C8F" w:rsidRPr="00361C8F">
          <w:rPr>
            <w:rFonts w:eastAsia="Times New Roman" w:cstheme="minorHAnsi"/>
            <w:color w:val="0088CC"/>
            <w:sz w:val="28"/>
            <w:szCs w:val="28"/>
            <w:u w:val="single"/>
            <w:lang w:val="en-IN" w:eastAsia="en-IN" w:bidi="hi-IN"/>
          </w:rPr>
          <w:t>RatingBar</w:t>
        </w:r>
        <w:proofErr w:type="spellEnd"/>
      </w:hyperlink>
    </w:p>
    <w:p w14:paraId="1CC0A72A" w14:textId="51C724E6" w:rsidR="00E163C0" w:rsidRDefault="00E163C0" w:rsidP="00E163C0">
      <w:pPr>
        <w:shd w:val="clear" w:color="auto" w:fill="FFFFFF"/>
        <w:spacing w:before="100" w:beforeAutospacing="1" w:after="100" w:afterAutospacing="1" w:line="360" w:lineRule="atLeast"/>
        <w:rPr>
          <w:rFonts w:ascii="Arial Black" w:eastAsia="Times New Roman" w:hAnsi="Arial Black" w:cstheme="minorHAnsi"/>
          <w:color w:val="FF0000"/>
          <w:sz w:val="36"/>
          <w:szCs w:val="36"/>
          <w:lang w:val="en-IN" w:eastAsia="en-IN" w:bidi="hi-IN"/>
        </w:rPr>
      </w:pPr>
      <w:r>
        <w:rPr>
          <w:rFonts w:ascii="Arial Black" w:eastAsia="Times New Roman" w:hAnsi="Arial Black" w:cstheme="minorHAnsi"/>
          <w:color w:val="FF0000"/>
          <w:sz w:val="36"/>
          <w:szCs w:val="36"/>
          <w:lang w:val="en-IN" w:eastAsia="en-IN" w:bidi="hi-IN"/>
        </w:rPr>
        <w:t>JAVA</w:t>
      </w:r>
    </w:p>
    <w:p w14:paraId="148834BC" w14:textId="0CED60A7" w:rsidR="00E163C0" w:rsidRDefault="00E163C0"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Object oriented programming language-follows the basic principles of oops</w:t>
      </w:r>
    </w:p>
    <w:p w14:paraId="09A1AA42" w14:textId="0DA0ABF8" w:rsidR="00E163C0" w:rsidRDefault="00E163C0"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ABSTRACTION, ENCAPSULATION, POLYMORPHISM AND INHERITANCE</w:t>
      </w:r>
    </w:p>
    <w:p w14:paraId="1095E414" w14:textId="6EDF56A6" w:rsidR="00E163C0" w:rsidRDefault="00E163C0"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Robust, secure, supports functional programming ,multi-threaded</w:t>
      </w:r>
    </w:p>
    <w:p w14:paraId="090C0928" w14:textId="1BA11954" w:rsidR="00E163C0" w:rsidRDefault="00E163C0"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Platform independent and portable language</w:t>
      </w:r>
    </w:p>
    <w:p w14:paraId="0E557A7E" w14:textId="0048F87D" w:rsidR="00E163C0" w:rsidRDefault="00E163C0"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p>
    <w:p w14:paraId="0A71762E" w14:textId="5DCA8422" w:rsidR="00E163C0" w:rsidRDefault="00E163C0" w:rsidP="00E163C0">
      <w:pPr>
        <w:shd w:val="clear" w:color="auto" w:fill="FFFFFF"/>
        <w:spacing w:before="100" w:beforeAutospacing="1" w:after="100" w:afterAutospacing="1" w:line="360" w:lineRule="atLeast"/>
        <w:rPr>
          <w:rFonts w:ascii="Arial Black" w:eastAsia="Times New Roman" w:hAnsi="Arial Black" w:cstheme="minorHAnsi"/>
          <w:color w:val="FF0000"/>
          <w:sz w:val="36"/>
          <w:szCs w:val="36"/>
          <w:lang w:val="en-IN" w:eastAsia="en-IN" w:bidi="hi-IN"/>
        </w:rPr>
      </w:pPr>
      <w:r>
        <w:rPr>
          <w:rFonts w:ascii="Arial Black" w:eastAsia="Times New Roman" w:hAnsi="Arial Black" w:cstheme="minorHAnsi"/>
          <w:color w:val="FF0000"/>
          <w:sz w:val="36"/>
          <w:szCs w:val="36"/>
          <w:lang w:val="en-IN" w:eastAsia="en-IN" w:bidi="hi-IN"/>
        </w:rPr>
        <w:t>KOTLIN</w:t>
      </w:r>
    </w:p>
    <w:p w14:paraId="3D3BFAB9" w14:textId="7FF49FDE" w:rsidR="00E163C0"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 xml:space="preserve">Main is a top level function i.e. </w:t>
      </w:r>
      <w:proofErr w:type="spellStart"/>
      <w:r>
        <w:rPr>
          <w:rFonts w:eastAsia="Times New Roman" w:cstheme="minorHAnsi"/>
          <w:sz w:val="28"/>
          <w:szCs w:val="28"/>
          <w:lang w:val="en-IN" w:eastAsia="en-IN" w:bidi="hi-IN"/>
        </w:rPr>
        <w:t>kotlin</w:t>
      </w:r>
      <w:proofErr w:type="spellEnd"/>
      <w:r>
        <w:rPr>
          <w:rFonts w:eastAsia="Times New Roman" w:cstheme="minorHAnsi"/>
          <w:sz w:val="28"/>
          <w:szCs w:val="28"/>
          <w:lang w:val="en-IN" w:eastAsia="en-IN" w:bidi="hi-IN"/>
        </w:rPr>
        <w:t xml:space="preserve"> functions do not need to be nested within a class</w:t>
      </w:r>
    </w:p>
    <w:p w14:paraId="66A5F3B1" w14:textId="56CA3B39" w:rsidR="003F469E"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Clean, compact system</w:t>
      </w:r>
    </w:p>
    <w:p w14:paraId="274EE707" w14:textId="6509B912" w:rsidR="003F469E"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Single type system</w:t>
      </w:r>
    </w:p>
    <w:p w14:paraId="410DDE27" w14:textId="0FB0DD3B" w:rsidR="003F469E"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Null safety</w:t>
      </w:r>
    </w:p>
    <w:p w14:paraId="0F23E6A5" w14:textId="69E21D88" w:rsidR="003F469E"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Functions and functional programming</w:t>
      </w:r>
    </w:p>
    <w:p w14:paraId="2293E571" w14:textId="5E68FB6E" w:rsidR="003F469E"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Data classes</w:t>
      </w:r>
    </w:p>
    <w:p w14:paraId="7C82A1DE" w14:textId="11F84409" w:rsidR="003F469E"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Pr>
          <w:rFonts w:eastAsia="Times New Roman" w:cstheme="minorHAnsi"/>
          <w:sz w:val="28"/>
          <w:szCs w:val="28"/>
          <w:lang w:val="en-IN" w:eastAsia="en-IN" w:bidi="hi-IN"/>
        </w:rPr>
        <w:t>Extensions</w:t>
      </w:r>
    </w:p>
    <w:p w14:paraId="7C56B9B3" w14:textId="4D571B61" w:rsidR="003F469E" w:rsidRPr="00BD5520"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r w:rsidRPr="00BD5520">
        <w:rPr>
          <w:rFonts w:eastAsia="Times New Roman" w:cstheme="minorHAnsi"/>
          <w:sz w:val="28"/>
          <w:szCs w:val="28"/>
          <w:lang w:val="en-IN" w:eastAsia="en-IN" w:bidi="hi-IN"/>
        </w:rPr>
        <w:lastRenderedPageBreak/>
        <w:t>Operator overloading</w:t>
      </w:r>
    </w:p>
    <w:p w14:paraId="21C23766" w14:textId="6CDF8FE0" w:rsidR="003F469E"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p>
    <w:p w14:paraId="579F772A" w14:textId="1BAB6A97" w:rsidR="00BD5520" w:rsidRDefault="00BD5520"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p>
    <w:p w14:paraId="1A24DEA7" w14:textId="33715572" w:rsidR="00BD5520" w:rsidRDefault="00BD5520" w:rsidP="00E163C0">
      <w:pPr>
        <w:shd w:val="clear" w:color="auto" w:fill="FFFFFF"/>
        <w:spacing w:before="100" w:beforeAutospacing="1" w:after="100" w:afterAutospacing="1" w:line="360" w:lineRule="atLeast"/>
        <w:rPr>
          <w:rFonts w:ascii="Arial Black" w:eastAsia="Times New Roman" w:hAnsi="Arial Black" w:cstheme="minorHAnsi"/>
          <w:sz w:val="36"/>
          <w:szCs w:val="36"/>
          <w:lang w:val="en-IN" w:eastAsia="en-IN" w:bidi="hi-IN"/>
        </w:rPr>
      </w:pPr>
      <w:r>
        <w:rPr>
          <w:rFonts w:ascii="Arial Black" w:eastAsia="Times New Roman" w:hAnsi="Arial Black" w:cstheme="minorHAnsi"/>
          <w:sz w:val="36"/>
          <w:szCs w:val="36"/>
          <w:lang w:val="en-IN" w:eastAsia="en-IN" w:bidi="hi-IN"/>
        </w:rPr>
        <w:t>HOW ARE THEY SIMILAR TO C++?</w:t>
      </w:r>
    </w:p>
    <w:p w14:paraId="1DE7D32D" w14:textId="32BF599B" w:rsidR="00BD5520" w:rsidRDefault="00BD5520" w:rsidP="00E163C0">
      <w:pPr>
        <w:shd w:val="clear" w:color="auto" w:fill="FFFFFF"/>
        <w:spacing w:before="100" w:beforeAutospacing="1" w:after="100" w:afterAutospacing="1" w:line="360" w:lineRule="atLeast"/>
        <w:rPr>
          <w:rFonts w:ascii="Arial Black" w:eastAsia="Times New Roman" w:hAnsi="Arial Black" w:cstheme="minorHAnsi"/>
          <w:color w:val="FF0000"/>
          <w:sz w:val="28"/>
          <w:szCs w:val="28"/>
          <w:lang w:val="en-IN" w:eastAsia="en-IN" w:bidi="hi-IN"/>
        </w:rPr>
      </w:pPr>
      <w:r>
        <w:rPr>
          <w:rFonts w:ascii="Arial Black" w:eastAsia="Times New Roman" w:hAnsi="Arial Black" w:cstheme="minorHAnsi"/>
          <w:color w:val="FF0000"/>
          <w:sz w:val="28"/>
          <w:szCs w:val="28"/>
          <w:lang w:val="en-IN" w:eastAsia="en-IN" w:bidi="hi-IN"/>
        </w:rPr>
        <w:t>JAVA</w:t>
      </w:r>
    </w:p>
    <w:p w14:paraId="4F83805F" w14:textId="551D38CF" w:rsidR="00BD5520" w:rsidRDefault="00BD5520" w:rsidP="00E163C0">
      <w:pPr>
        <w:shd w:val="clear" w:color="auto" w:fill="FFFFFF"/>
        <w:spacing w:before="100" w:beforeAutospacing="1" w:after="100" w:afterAutospacing="1" w:line="360" w:lineRule="atLeast"/>
        <w:rPr>
          <w:rFonts w:eastAsia="Times New Roman" w:cstheme="minorHAnsi"/>
          <w:color w:val="000000" w:themeColor="text1"/>
          <w:sz w:val="28"/>
          <w:szCs w:val="28"/>
          <w:lang w:val="en-IN" w:eastAsia="en-IN" w:bidi="hi-IN"/>
        </w:rPr>
      </w:pPr>
      <w:r>
        <w:rPr>
          <w:rFonts w:eastAsia="Times New Roman" w:cstheme="minorHAnsi"/>
          <w:color w:val="000000" w:themeColor="text1"/>
          <w:sz w:val="28"/>
          <w:szCs w:val="28"/>
          <w:lang w:val="en-IN" w:eastAsia="en-IN" w:bidi="hi-IN"/>
        </w:rPr>
        <w:t xml:space="preserve">Both java and C++ are high level object oriented programming languages which obeys its principles like encapsulation,  data abstraction and polymorphism(doing one thing in more than one ways) and inheritance and they both support the concepts of classes and objects. In  both of </w:t>
      </w:r>
      <w:proofErr w:type="spellStart"/>
      <w:r>
        <w:rPr>
          <w:rFonts w:eastAsia="Times New Roman" w:cstheme="minorHAnsi"/>
          <w:color w:val="000000" w:themeColor="text1"/>
          <w:sz w:val="28"/>
          <w:szCs w:val="28"/>
          <w:lang w:val="en-IN" w:eastAsia="en-IN" w:bidi="hi-IN"/>
        </w:rPr>
        <w:t>them,the</w:t>
      </w:r>
      <w:proofErr w:type="spellEnd"/>
      <w:r>
        <w:rPr>
          <w:rFonts w:eastAsia="Times New Roman" w:cstheme="minorHAnsi"/>
          <w:color w:val="000000" w:themeColor="text1"/>
          <w:sz w:val="28"/>
          <w:szCs w:val="28"/>
          <w:lang w:val="en-IN" w:eastAsia="en-IN" w:bidi="hi-IN"/>
        </w:rPr>
        <w:t xml:space="preserve"> statements terminate with a semicolon and the basic switch ,if-else constructs remains the same. Both allows us to program using functions.</w:t>
      </w:r>
      <w:r w:rsidR="00AF29C6">
        <w:rPr>
          <w:rFonts w:eastAsia="Times New Roman" w:cstheme="minorHAnsi"/>
          <w:color w:val="000000" w:themeColor="text1"/>
          <w:sz w:val="28"/>
          <w:szCs w:val="28"/>
          <w:lang w:val="en-IN" w:eastAsia="en-IN" w:bidi="hi-IN"/>
        </w:rPr>
        <w:t xml:space="preserve"> Like C++ , the entry point to a java program is a function named “main”.</w:t>
      </w:r>
    </w:p>
    <w:p w14:paraId="2D0C9E0E" w14:textId="58185C85" w:rsidR="00BD5520" w:rsidRDefault="00BD5520" w:rsidP="00E163C0">
      <w:pPr>
        <w:shd w:val="clear" w:color="auto" w:fill="FFFFFF"/>
        <w:spacing w:before="100" w:beforeAutospacing="1" w:after="100" w:afterAutospacing="1" w:line="360" w:lineRule="atLeast"/>
        <w:rPr>
          <w:rFonts w:eastAsia="Times New Roman" w:cstheme="minorHAnsi"/>
          <w:color w:val="000000" w:themeColor="text1"/>
          <w:sz w:val="28"/>
          <w:szCs w:val="28"/>
          <w:lang w:val="en-IN" w:eastAsia="en-IN" w:bidi="hi-IN"/>
        </w:rPr>
      </w:pPr>
    </w:p>
    <w:p w14:paraId="39A24790" w14:textId="4169AE66" w:rsidR="00BD5520" w:rsidRDefault="00BD5520" w:rsidP="00E163C0">
      <w:pPr>
        <w:shd w:val="clear" w:color="auto" w:fill="FFFFFF"/>
        <w:spacing w:before="100" w:beforeAutospacing="1" w:after="100" w:afterAutospacing="1" w:line="360" w:lineRule="atLeast"/>
        <w:rPr>
          <w:rFonts w:ascii="Arial Black" w:eastAsia="Times New Roman" w:hAnsi="Arial Black" w:cstheme="minorHAnsi"/>
          <w:color w:val="FF0000"/>
          <w:sz w:val="28"/>
          <w:szCs w:val="28"/>
          <w:lang w:val="en-IN" w:eastAsia="en-IN" w:bidi="hi-IN"/>
        </w:rPr>
      </w:pPr>
      <w:r>
        <w:rPr>
          <w:rFonts w:ascii="Arial Black" w:eastAsia="Times New Roman" w:hAnsi="Arial Black" w:cstheme="minorHAnsi"/>
          <w:color w:val="FF0000"/>
          <w:sz w:val="28"/>
          <w:szCs w:val="28"/>
          <w:lang w:val="en-IN" w:eastAsia="en-IN" w:bidi="hi-IN"/>
        </w:rPr>
        <w:t>KOTLIN</w:t>
      </w:r>
    </w:p>
    <w:p w14:paraId="0E546004" w14:textId="77777777" w:rsidR="00BD5520" w:rsidRPr="00BD5520" w:rsidRDefault="00BD5520" w:rsidP="00E163C0">
      <w:pPr>
        <w:shd w:val="clear" w:color="auto" w:fill="FFFFFF"/>
        <w:spacing w:before="100" w:beforeAutospacing="1" w:after="100" w:afterAutospacing="1" w:line="360" w:lineRule="atLeast"/>
        <w:rPr>
          <w:rFonts w:ascii="Arial Black" w:eastAsia="Times New Roman" w:hAnsi="Arial Black" w:cstheme="minorHAnsi"/>
          <w:color w:val="FF0000"/>
          <w:sz w:val="28"/>
          <w:szCs w:val="28"/>
          <w:lang w:val="en-IN" w:eastAsia="en-IN" w:bidi="hi-IN"/>
        </w:rPr>
      </w:pPr>
    </w:p>
    <w:p w14:paraId="7D0EAB33" w14:textId="0BA48991" w:rsidR="00BD5520" w:rsidRDefault="00BD5520" w:rsidP="00E163C0">
      <w:pPr>
        <w:shd w:val="clear" w:color="auto" w:fill="FFFFFF"/>
        <w:spacing w:before="100" w:beforeAutospacing="1" w:after="100" w:afterAutospacing="1" w:line="360" w:lineRule="atLeast"/>
        <w:rPr>
          <w:rFonts w:eastAsia="Times New Roman" w:cstheme="minorHAnsi"/>
          <w:color w:val="000000" w:themeColor="text1"/>
          <w:sz w:val="28"/>
          <w:szCs w:val="28"/>
          <w:lang w:val="en-IN" w:eastAsia="en-IN" w:bidi="hi-IN"/>
        </w:rPr>
      </w:pPr>
      <w:r>
        <w:rPr>
          <w:rFonts w:eastAsia="Times New Roman" w:cstheme="minorHAnsi"/>
          <w:color w:val="000000" w:themeColor="text1"/>
          <w:sz w:val="28"/>
          <w:szCs w:val="28"/>
          <w:lang w:val="en-IN" w:eastAsia="en-IN" w:bidi="hi-IN"/>
        </w:rPr>
        <w:t>Kotlin also supports the classes and methods of OOP</w:t>
      </w:r>
      <w:r w:rsidR="00AF29C6">
        <w:rPr>
          <w:rFonts w:eastAsia="Times New Roman" w:cstheme="minorHAnsi"/>
          <w:color w:val="000000" w:themeColor="text1"/>
          <w:sz w:val="28"/>
          <w:szCs w:val="28"/>
          <w:lang w:val="en-IN" w:eastAsia="en-IN" w:bidi="hi-IN"/>
        </w:rPr>
        <w:t xml:space="preserve">. In addition to it, it also supports procedural programming. It is also a statically typed programming language which means that variables need not be defined before they are used and variables can be initialised anywhere in the program as per the requirement. Like  Java and C++ ,the entry point to a </w:t>
      </w:r>
      <w:proofErr w:type="spellStart"/>
      <w:r w:rsidR="00AF29C6">
        <w:rPr>
          <w:rFonts w:eastAsia="Times New Roman" w:cstheme="minorHAnsi"/>
          <w:color w:val="000000" w:themeColor="text1"/>
          <w:sz w:val="28"/>
          <w:szCs w:val="28"/>
          <w:lang w:val="en-IN" w:eastAsia="en-IN" w:bidi="hi-IN"/>
        </w:rPr>
        <w:t>kotlin</w:t>
      </w:r>
      <w:proofErr w:type="spellEnd"/>
      <w:r w:rsidR="00AF29C6">
        <w:rPr>
          <w:rFonts w:eastAsia="Times New Roman" w:cstheme="minorHAnsi"/>
          <w:color w:val="000000" w:themeColor="text1"/>
          <w:sz w:val="28"/>
          <w:szCs w:val="28"/>
          <w:lang w:val="en-IN" w:eastAsia="en-IN" w:bidi="hi-IN"/>
        </w:rPr>
        <w:t xml:space="preserve"> program is through a function named “main”.</w:t>
      </w:r>
    </w:p>
    <w:p w14:paraId="71DD59B6" w14:textId="04949965" w:rsidR="00BD5520" w:rsidRDefault="00BD5520" w:rsidP="00E163C0">
      <w:pPr>
        <w:shd w:val="clear" w:color="auto" w:fill="FFFFFF"/>
        <w:spacing w:before="100" w:beforeAutospacing="1" w:after="100" w:afterAutospacing="1" w:line="360" w:lineRule="atLeast"/>
        <w:rPr>
          <w:rFonts w:eastAsia="Times New Roman" w:cstheme="minorHAnsi"/>
          <w:color w:val="000000" w:themeColor="text1"/>
          <w:sz w:val="28"/>
          <w:szCs w:val="28"/>
          <w:lang w:val="en-IN" w:eastAsia="en-IN" w:bidi="hi-IN"/>
        </w:rPr>
      </w:pPr>
      <w:r>
        <w:rPr>
          <w:rFonts w:eastAsia="Times New Roman" w:cstheme="minorHAnsi"/>
          <w:color w:val="000000" w:themeColor="text1"/>
          <w:sz w:val="28"/>
          <w:szCs w:val="28"/>
          <w:lang w:val="en-IN" w:eastAsia="en-IN" w:bidi="hi-IN"/>
        </w:rPr>
        <w:t xml:space="preserve"> </w:t>
      </w:r>
    </w:p>
    <w:p w14:paraId="53CD5BCE" w14:textId="77777777" w:rsidR="00BD5520" w:rsidRPr="00BD5520" w:rsidRDefault="00BD5520" w:rsidP="00E163C0">
      <w:pPr>
        <w:shd w:val="clear" w:color="auto" w:fill="FFFFFF"/>
        <w:spacing w:before="100" w:beforeAutospacing="1" w:after="100" w:afterAutospacing="1" w:line="360" w:lineRule="atLeast"/>
        <w:rPr>
          <w:rFonts w:ascii="Arial Black" w:eastAsia="Times New Roman" w:hAnsi="Arial Black" w:cstheme="minorHAnsi"/>
          <w:color w:val="FF0000"/>
          <w:sz w:val="28"/>
          <w:szCs w:val="28"/>
          <w:lang w:val="en-IN" w:eastAsia="en-IN" w:bidi="hi-IN"/>
        </w:rPr>
      </w:pPr>
    </w:p>
    <w:p w14:paraId="5F30CFB6" w14:textId="77777777" w:rsidR="00BD5520" w:rsidRPr="00BD5520" w:rsidRDefault="00BD5520" w:rsidP="00E163C0">
      <w:pPr>
        <w:shd w:val="clear" w:color="auto" w:fill="FFFFFF"/>
        <w:spacing w:before="100" w:beforeAutospacing="1" w:after="100" w:afterAutospacing="1" w:line="360" w:lineRule="atLeast"/>
        <w:rPr>
          <w:rFonts w:eastAsia="Times New Roman" w:cstheme="minorHAnsi"/>
          <w:color w:val="000000" w:themeColor="text1"/>
          <w:sz w:val="28"/>
          <w:szCs w:val="28"/>
          <w:lang w:val="en-IN" w:eastAsia="en-IN" w:bidi="hi-IN"/>
        </w:rPr>
      </w:pPr>
    </w:p>
    <w:p w14:paraId="5A0ACE92" w14:textId="77777777" w:rsidR="003F469E" w:rsidRPr="00361C8F" w:rsidRDefault="003F469E" w:rsidP="00E163C0">
      <w:pPr>
        <w:shd w:val="clear" w:color="auto" w:fill="FFFFFF"/>
        <w:spacing w:before="100" w:beforeAutospacing="1" w:after="100" w:afterAutospacing="1" w:line="360" w:lineRule="atLeast"/>
        <w:rPr>
          <w:rFonts w:eastAsia="Times New Roman" w:cstheme="minorHAnsi"/>
          <w:sz w:val="28"/>
          <w:szCs w:val="28"/>
          <w:lang w:val="en-IN" w:eastAsia="en-IN" w:bidi="hi-IN"/>
        </w:rPr>
      </w:pPr>
    </w:p>
    <w:p w14:paraId="052DFA65" w14:textId="528148E9" w:rsidR="000C4ECB" w:rsidRDefault="00AF29C6" w:rsidP="00AB3FB4">
      <w:pPr>
        <w:rPr>
          <w:rFonts w:ascii="Arial Black" w:hAnsi="Arial Black" w:cstheme="minorHAnsi"/>
          <w:b/>
          <w:bCs/>
          <w:color w:val="FF0000"/>
          <w:sz w:val="36"/>
          <w:szCs w:val="36"/>
          <w:lang w:val="en-IN"/>
        </w:rPr>
      </w:pPr>
      <w:r>
        <w:rPr>
          <w:rFonts w:ascii="Arial Black" w:hAnsi="Arial Black" w:cstheme="minorHAnsi"/>
          <w:b/>
          <w:bCs/>
          <w:color w:val="FF0000"/>
          <w:sz w:val="36"/>
          <w:szCs w:val="36"/>
          <w:lang w:val="en-IN"/>
        </w:rPr>
        <w:lastRenderedPageBreak/>
        <w:t>RELATIVE AND LINEAR LAYOUTS</w:t>
      </w:r>
    </w:p>
    <w:p w14:paraId="44D6FB52" w14:textId="77777777" w:rsidR="00AF29C6" w:rsidRPr="00AF29C6" w:rsidRDefault="00AF29C6" w:rsidP="00AB3FB4">
      <w:pPr>
        <w:rPr>
          <w:rFonts w:ascii="Arial Black" w:hAnsi="Arial Black" w:cstheme="minorHAnsi"/>
          <w:b/>
          <w:bCs/>
          <w:color w:val="FF0000"/>
          <w:sz w:val="36"/>
          <w:szCs w:val="36"/>
          <w:lang w:val="en-IN"/>
        </w:rPr>
      </w:pPr>
    </w:p>
    <w:p w14:paraId="38619C86" w14:textId="5BCFCBE5" w:rsidR="00883987" w:rsidRDefault="005A5AD7">
      <w:pPr>
        <w:rPr>
          <w:rFonts w:ascii="Arial Black" w:hAnsi="Arial Black" w:cstheme="minorHAnsi"/>
          <w:sz w:val="28"/>
          <w:szCs w:val="28"/>
          <w:lang w:val="en-IN"/>
        </w:rPr>
      </w:pPr>
      <w:r>
        <w:rPr>
          <w:rFonts w:ascii="Arial Black" w:hAnsi="Arial Black" w:cstheme="minorHAnsi"/>
          <w:sz w:val="28"/>
          <w:szCs w:val="28"/>
          <w:lang w:val="en-IN"/>
        </w:rPr>
        <w:t>RELATIVE LAYOUT</w:t>
      </w:r>
    </w:p>
    <w:p w14:paraId="4DCE0108" w14:textId="77777777" w:rsidR="005A5AD7" w:rsidRPr="005A5AD7" w:rsidRDefault="005A5AD7">
      <w:pPr>
        <w:rPr>
          <w:rFonts w:cstheme="minorHAnsi"/>
          <w:sz w:val="28"/>
          <w:szCs w:val="28"/>
          <w:lang w:val="en-IN"/>
        </w:rPr>
      </w:pPr>
    </w:p>
    <w:p w14:paraId="4654F5F9" w14:textId="216E1886" w:rsidR="00835C65" w:rsidRPr="005A5AD7" w:rsidRDefault="005A5AD7">
      <w:pPr>
        <w:rPr>
          <w:rFonts w:cstheme="minorHAnsi"/>
          <w:sz w:val="28"/>
          <w:szCs w:val="28"/>
          <w:lang w:val="en-IN"/>
        </w:rPr>
      </w:pPr>
      <w:r>
        <w:rPr>
          <w:rFonts w:cstheme="minorHAnsi"/>
          <w:sz w:val="28"/>
          <w:szCs w:val="28"/>
          <w:lang w:val="en-IN"/>
        </w:rPr>
        <w:t>A view group that displays views in relative positions.</w:t>
      </w:r>
      <w:r w:rsidRPr="005A5AD7">
        <w:rPr>
          <w:rFonts w:ascii="Arial" w:hAnsi="Arial" w:cs="Arial"/>
          <w:color w:val="202124"/>
          <w:shd w:val="clear" w:color="auto" w:fill="FFFFFF"/>
        </w:rPr>
        <w:t xml:space="preserve"> </w:t>
      </w:r>
      <w:r w:rsidRPr="005A5AD7">
        <w:rPr>
          <w:rFonts w:cstheme="minorHAnsi"/>
          <w:color w:val="202124"/>
          <w:sz w:val="28"/>
          <w:szCs w:val="28"/>
          <w:shd w:val="clear" w:color="auto" w:fill="FFFFFF"/>
        </w:rPr>
        <w:t>The position of each view can be specified as relative to sibling elements (such as to the left-of or below another view) or in positions relative to the parent </w:t>
      </w:r>
      <w:proofErr w:type="spellStart"/>
      <w:r w:rsidRPr="005A5AD7">
        <w:rPr>
          <w:rFonts w:cstheme="minorHAnsi"/>
          <w:color w:val="37474F"/>
          <w:sz w:val="28"/>
          <w:szCs w:val="28"/>
          <w:shd w:val="clear" w:color="auto" w:fill="F1F3F4"/>
        </w:rPr>
        <w:t>RelativeLayout</w:t>
      </w:r>
      <w:proofErr w:type="spellEnd"/>
      <w:r w:rsidRPr="005A5AD7">
        <w:rPr>
          <w:rFonts w:cstheme="minorHAnsi"/>
          <w:color w:val="37474F"/>
          <w:sz w:val="28"/>
          <w:szCs w:val="28"/>
          <w:shd w:val="clear" w:color="auto" w:fill="F1F3F4"/>
        </w:rPr>
        <w:t xml:space="preserve"> </w:t>
      </w:r>
      <w:r w:rsidRPr="005A5AD7">
        <w:rPr>
          <w:rFonts w:cstheme="minorHAnsi"/>
          <w:color w:val="202124"/>
          <w:sz w:val="28"/>
          <w:szCs w:val="28"/>
          <w:shd w:val="clear" w:color="auto" w:fill="FFFFFF"/>
        </w:rPr>
        <w:t> area (such as aligned to the bottom, left or center).</w:t>
      </w:r>
    </w:p>
    <w:p w14:paraId="28C16FB3" w14:textId="77777777" w:rsidR="00835C65" w:rsidRDefault="00835C65">
      <w:pPr>
        <w:rPr>
          <w:rFonts w:cstheme="minorHAnsi"/>
          <w:sz w:val="28"/>
          <w:szCs w:val="28"/>
          <w:lang w:val="en-IN"/>
        </w:rPr>
      </w:pPr>
    </w:p>
    <w:p w14:paraId="346DFA2B" w14:textId="689441B5" w:rsidR="00835C65" w:rsidRDefault="005A5AD7">
      <w:pPr>
        <w:rPr>
          <w:rFonts w:cstheme="minorHAnsi"/>
          <w:color w:val="202124"/>
          <w:sz w:val="28"/>
          <w:szCs w:val="28"/>
          <w:shd w:val="clear" w:color="auto" w:fill="FFFFFF"/>
        </w:rPr>
      </w:pPr>
      <w:r w:rsidRPr="005A5AD7">
        <w:rPr>
          <w:rFonts w:cstheme="minorHAnsi"/>
          <w:color w:val="202124"/>
          <w:sz w:val="28"/>
          <w:szCs w:val="28"/>
          <w:shd w:val="clear" w:color="auto" w:fill="FFFFFF"/>
        </w:rPr>
        <w:t>A </w:t>
      </w:r>
      <w:proofErr w:type="spellStart"/>
      <w:r w:rsidRPr="005A5AD7">
        <w:rPr>
          <w:rFonts w:cstheme="minorHAnsi"/>
          <w:color w:val="37474F"/>
          <w:sz w:val="28"/>
          <w:szCs w:val="28"/>
          <w:shd w:val="clear" w:color="auto" w:fill="F1F3F4"/>
        </w:rPr>
        <w:t>RelativeLayout</w:t>
      </w:r>
      <w:proofErr w:type="spellEnd"/>
      <w:r w:rsidRPr="005A5AD7">
        <w:rPr>
          <w:rFonts w:cstheme="minorHAnsi"/>
          <w:color w:val="37474F"/>
          <w:sz w:val="28"/>
          <w:szCs w:val="28"/>
          <w:shd w:val="clear" w:color="auto" w:fill="F1F3F4"/>
        </w:rPr>
        <w:t xml:space="preserve"> </w:t>
      </w:r>
      <w:r w:rsidRPr="005A5AD7">
        <w:rPr>
          <w:rFonts w:cstheme="minorHAnsi"/>
          <w:color w:val="202124"/>
          <w:sz w:val="28"/>
          <w:szCs w:val="28"/>
          <w:shd w:val="clear" w:color="auto" w:fill="FFFFFF"/>
        </w:rPr>
        <w:t> is a very powerful utility for designing a user interface because it can eliminate nested view groups and keep your layout hierarchy flat, which improves performance. If you find yourself using several nested </w:t>
      </w:r>
      <w:proofErr w:type="spellStart"/>
      <w:r w:rsidRPr="005A5AD7">
        <w:rPr>
          <w:rFonts w:cstheme="minorHAnsi"/>
          <w:color w:val="37474F"/>
          <w:sz w:val="28"/>
          <w:szCs w:val="28"/>
          <w:shd w:val="clear" w:color="auto" w:fill="F1F3F4"/>
        </w:rPr>
        <w:t>LinerarLayout</w:t>
      </w:r>
      <w:proofErr w:type="spellEnd"/>
      <w:r w:rsidRPr="005A5AD7">
        <w:rPr>
          <w:rFonts w:cstheme="minorHAnsi"/>
          <w:color w:val="37474F"/>
          <w:sz w:val="28"/>
          <w:szCs w:val="28"/>
          <w:shd w:val="clear" w:color="auto" w:fill="F1F3F4"/>
        </w:rPr>
        <w:t xml:space="preserve"> </w:t>
      </w:r>
      <w:r w:rsidRPr="005A5AD7">
        <w:rPr>
          <w:rFonts w:cstheme="minorHAnsi"/>
          <w:color w:val="202124"/>
          <w:sz w:val="28"/>
          <w:szCs w:val="28"/>
          <w:shd w:val="clear" w:color="auto" w:fill="FFFFFF"/>
        </w:rPr>
        <w:t> groups, you may be able to replace them with a single </w:t>
      </w:r>
      <w:proofErr w:type="spellStart"/>
      <w:r w:rsidRPr="005A5AD7">
        <w:rPr>
          <w:rFonts w:cstheme="minorHAnsi"/>
          <w:color w:val="37474F"/>
          <w:sz w:val="28"/>
          <w:szCs w:val="28"/>
          <w:shd w:val="clear" w:color="auto" w:fill="F1F3F4"/>
        </w:rPr>
        <w:t>RelativeLayout</w:t>
      </w:r>
      <w:proofErr w:type="spellEnd"/>
      <w:r w:rsidRPr="005A5AD7">
        <w:rPr>
          <w:rFonts w:cstheme="minorHAnsi"/>
          <w:color w:val="202124"/>
          <w:sz w:val="28"/>
          <w:szCs w:val="28"/>
          <w:shd w:val="clear" w:color="auto" w:fill="FFFFFF"/>
        </w:rPr>
        <w:t>.</w:t>
      </w:r>
    </w:p>
    <w:p w14:paraId="1AA9BB16" w14:textId="7C7AF7E8" w:rsidR="005A5AD7" w:rsidRDefault="005A5AD7">
      <w:pPr>
        <w:rPr>
          <w:rFonts w:cstheme="minorHAnsi"/>
          <w:color w:val="202124"/>
          <w:sz w:val="28"/>
          <w:szCs w:val="28"/>
          <w:shd w:val="clear" w:color="auto" w:fill="FFFFFF"/>
        </w:rPr>
      </w:pPr>
    </w:p>
    <w:p w14:paraId="148572F9" w14:textId="5E987F51" w:rsidR="005A5AD7" w:rsidRDefault="005A5AD7">
      <w:pPr>
        <w:rPr>
          <w:rFonts w:cstheme="minorHAnsi"/>
          <w:color w:val="202124"/>
          <w:sz w:val="28"/>
          <w:szCs w:val="28"/>
          <w:shd w:val="clear" w:color="auto" w:fill="FFFFFF"/>
        </w:rPr>
      </w:pPr>
    </w:p>
    <w:p w14:paraId="1B591D7F" w14:textId="23DA6ECE" w:rsidR="005A5AD7" w:rsidRDefault="005A5AD7">
      <w:pPr>
        <w:rPr>
          <w:rFonts w:cstheme="minorHAnsi"/>
          <w:b/>
          <w:bCs/>
          <w:color w:val="000000" w:themeColor="text1"/>
          <w:sz w:val="28"/>
          <w:szCs w:val="28"/>
          <w:vertAlign w:val="subscript"/>
          <w:lang w:val="en-IN"/>
        </w:rPr>
      </w:pPr>
      <w:r>
        <w:rPr>
          <w:rFonts w:cstheme="minorHAnsi"/>
          <w:b/>
          <w:bCs/>
          <w:noProof/>
          <w:color w:val="000000" w:themeColor="text1"/>
          <w:sz w:val="28"/>
          <w:szCs w:val="28"/>
          <w:vertAlign w:val="subscript"/>
          <w:lang w:val="en-IN"/>
        </w:rPr>
        <w:drawing>
          <wp:inline distT="0" distB="0" distL="0" distR="0" wp14:anchorId="442E7591" wp14:editId="20FC736E">
            <wp:extent cx="2029108" cy="1552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relativelayout (2).png"/>
                    <pic:cNvPicPr/>
                  </pic:nvPicPr>
                  <pic:blipFill>
                    <a:blip r:embed="rId56">
                      <a:extLst>
                        <a:ext uri="{28A0092B-C50C-407E-A947-70E740481C1C}">
                          <a14:useLocalDpi xmlns:a14="http://schemas.microsoft.com/office/drawing/2010/main" val="0"/>
                        </a:ext>
                      </a:extLst>
                    </a:blip>
                    <a:stretch>
                      <a:fillRect/>
                    </a:stretch>
                  </pic:blipFill>
                  <pic:spPr>
                    <a:xfrm>
                      <a:off x="0" y="0"/>
                      <a:ext cx="2029108" cy="1552792"/>
                    </a:xfrm>
                    <a:prstGeom prst="rect">
                      <a:avLst/>
                    </a:prstGeom>
                  </pic:spPr>
                </pic:pic>
              </a:graphicData>
            </a:graphic>
          </wp:inline>
        </w:drawing>
      </w:r>
    </w:p>
    <w:p w14:paraId="0DD99CEC" w14:textId="458C227C" w:rsidR="005A5AD7" w:rsidRDefault="005A5AD7">
      <w:pPr>
        <w:rPr>
          <w:rFonts w:cstheme="minorHAnsi"/>
          <w:b/>
          <w:bCs/>
          <w:color w:val="000000" w:themeColor="text1"/>
          <w:sz w:val="28"/>
          <w:szCs w:val="28"/>
          <w:vertAlign w:val="subscript"/>
          <w:lang w:val="en-IN"/>
        </w:rPr>
      </w:pPr>
    </w:p>
    <w:p w14:paraId="2C13C657" w14:textId="0DACC28A" w:rsidR="005A5AD7" w:rsidRDefault="005A5AD7">
      <w:pPr>
        <w:rPr>
          <w:rFonts w:cstheme="minorHAnsi"/>
          <w:b/>
          <w:bCs/>
          <w:color w:val="000000" w:themeColor="text1"/>
          <w:sz w:val="28"/>
          <w:szCs w:val="28"/>
          <w:vertAlign w:val="subscript"/>
          <w:lang w:val="en-IN"/>
        </w:rPr>
      </w:pPr>
    </w:p>
    <w:p w14:paraId="37AFCDD3" w14:textId="5164F93E" w:rsidR="005A5AD7" w:rsidRDefault="005A5AD7">
      <w:pPr>
        <w:rPr>
          <w:rFonts w:ascii="Arial Black" w:hAnsi="Arial Black" w:cstheme="minorHAnsi"/>
          <w:b/>
          <w:bCs/>
          <w:color w:val="000000" w:themeColor="text1"/>
          <w:sz w:val="28"/>
          <w:szCs w:val="28"/>
          <w:vertAlign w:val="subscript"/>
          <w:lang w:val="en-IN"/>
        </w:rPr>
      </w:pPr>
    </w:p>
    <w:p w14:paraId="2411A5C0" w14:textId="3DC68A0B" w:rsidR="005A5AD7" w:rsidRDefault="005A5AD7">
      <w:pPr>
        <w:rPr>
          <w:rFonts w:ascii="Arial Black" w:hAnsi="Arial Black" w:cstheme="minorHAnsi"/>
          <w:sz w:val="28"/>
          <w:szCs w:val="28"/>
          <w:lang w:val="en-IN"/>
        </w:rPr>
      </w:pPr>
      <w:r>
        <w:rPr>
          <w:rFonts w:ascii="Arial Black" w:hAnsi="Arial Black" w:cstheme="minorHAnsi"/>
          <w:b/>
          <w:bCs/>
          <w:color w:val="000000" w:themeColor="text1"/>
          <w:sz w:val="28"/>
          <w:szCs w:val="28"/>
          <w:vertAlign w:val="subscript"/>
          <w:lang w:val="en-IN"/>
        </w:rPr>
        <w:t xml:space="preserve"> </w:t>
      </w:r>
      <w:r>
        <w:rPr>
          <w:rFonts w:ascii="Arial Black" w:hAnsi="Arial Black" w:cstheme="minorHAnsi"/>
          <w:sz w:val="28"/>
          <w:szCs w:val="28"/>
          <w:lang w:val="en-IN"/>
        </w:rPr>
        <w:t xml:space="preserve"> LINEAR LAYOUTS</w:t>
      </w:r>
    </w:p>
    <w:p w14:paraId="04AAAE94" w14:textId="24BE4AF3" w:rsidR="005A5AD7" w:rsidRDefault="005A5AD7">
      <w:pPr>
        <w:rPr>
          <w:rFonts w:cstheme="minorHAnsi"/>
          <w:sz w:val="28"/>
          <w:szCs w:val="28"/>
          <w:lang w:val="en-IN"/>
        </w:rPr>
      </w:pPr>
      <w:r>
        <w:rPr>
          <w:rFonts w:cstheme="minorHAnsi"/>
          <w:b/>
          <w:bCs/>
          <w:color w:val="000000" w:themeColor="text1"/>
          <w:sz w:val="28"/>
          <w:szCs w:val="28"/>
          <w:vertAlign w:val="subscript"/>
          <w:lang w:val="en-IN"/>
        </w:rPr>
        <w:t xml:space="preserve"> </w:t>
      </w:r>
      <w:r>
        <w:rPr>
          <w:rFonts w:cstheme="minorHAnsi"/>
          <w:sz w:val="28"/>
          <w:szCs w:val="28"/>
          <w:lang w:val="en-IN"/>
        </w:rPr>
        <w:t xml:space="preserve"> Linear Layout is a view group that aligns all children in a single direction , vertically or horizontally </w:t>
      </w:r>
      <w:r w:rsidR="00504A0E">
        <w:rPr>
          <w:rFonts w:cstheme="minorHAnsi"/>
          <w:sz w:val="28"/>
          <w:szCs w:val="28"/>
          <w:lang w:val="en-IN"/>
        </w:rPr>
        <w:t xml:space="preserve">. The layout direction can be specified using the </w:t>
      </w:r>
      <w:proofErr w:type="spellStart"/>
      <w:r w:rsidR="00504A0E">
        <w:rPr>
          <w:rFonts w:cstheme="minorHAnsi"/>
          <w:sz w:val="28"/>
          <w:szCs w:val="28"/>
          <w:lang w:val="en-IN"/>
        </w:rPr>
        <w:t>android:orientation</w:t>
      </w:r>
      <w:proofErr w:type="spellEnd"/>
      <w:r w:rsidR="00504A0E">
        <w:rPr>
          <w:rFonts w:cstheme="minorHAnsi"/>
          <w:sz w:val="28"/>
          <w:szCs w:val="28"/>
          <w:lang w:val="en-IN"/>
        </w:rPr>
        <w:t xml:space="preserve"> attribute .</w:t>
      </w:r>
    </w:p>
    <w:p w14:paraId="334DFFE7" w14:textId="525F2087" w:rsidR="00504A0E" w:rsidRDefault="00504A0E">
      <w:pPr>
        <w:rPr>
          <w:rFonts w:cstheme="minorHAnsi"/>
          <w:sz w:val="28"/>
          <w:szCs w:val="28"/>
          <w:lang w:val="en-IN"/>
        </w:rPr>
      </w:pPr>
    </w:p>
    <w:p w14:paraId="266FAC31" w14:textId="252DA2C7" w:rsidR="00504A0E" w:rsidRDefault="00504A0E">
      <w:pPr>
        <w:rPr>
          <w:rFonts w:cstheme="minorHAnsi"/>
          <w:sz w:val="28"/>
          <w:szCs w:val="28"/>
          <w:lang w:val="en-IN"/>
        </w:rPr>
      </w:pPr>
    </w:p>
    <w:p w14:paraId="62CA7100" w14:textId="6ECC01B5" w:rsidR="00504A0E" w:rsidRDefault="00504A0E">
      <w:pPr>
        <w:rPr>
          <w:rFonts w:cstheme="minorHAnsi"/>
          <w:color w:val="202124"/>
          <w:sz w:val="28"/>
          <w:szCs w:val="28"/>
          <w:shd w:val="clear" w:color="auto" w:fill="FFFFFF"/>
        </w:rPr>
      </w:pPr>
      <w:r w:rsidRPr="00504A0E">
        <w:rPr>
          <w:rFonts w:cstheme="minorHAnsi"/>
          <w:color w:val="202124"/>
          <w:sz w:val="28"/>
          <w:szCs w:val="28"/>
          <w:shd w:val="clear" w:color="auto" w:fill="FFFFFF"/>
        </w:rPr>
        <w:t>All children of a </w:t>
      </w:r>
      <w:proofErr w:type="spellStart"/>
      <w:r w:rsidRPr="00504A0E">
        <w:rPr>
          <w:rFonts w:cstheme="minorHAnsi"/>
          <w:color w:val="37474F"/>
          <w:sz w:val="28"/>
          <w:szCs w:val="28"/>
          <w:shd w:val="clear" w:color="auto" w:fill="F1F3F4"/>
        </w:rPr>
        <w:fldChar w:fldCharType="begin"/>
      </w:r>
      <w:r w:rsidRPr="00504A0E">
        <w:rPr>
          <w:rFonts w:cstheme="minorHAnsi"/>
          <w:color w:val="37474F"/>
          <w:sz w:val="28"/>
          <w:szCs w:val="28"/>
          <w:shd w:val="clear" w:color="auto" w:fill="F1F3F4"/>
        </w:rPr>
        <w:instrText xml:space="preserve"> HYPERLINK "https://developer.android.com/reference/android/widget/LinearLayout" </w:instrText>
      </w:r>
      <w:r w:rsidRPr="00504A0E">
        <w:rPr>
          <w:rFonts w:cstheme="minorHAnsi"/>
          <w:color w:val="37474F"/>
          <w:sz w:val="28"/>
          <w:szCs w:val="28"/>
          <w:shd w:val="clear" w:color="auto" w:fill="F1F3F4"/>
        </w:rPr>
        <w:fldChar w:fldCharType="separate"/>
      </w:r>
      <w:r w:rsidRPr="00504A0E">
        <w:rPr>
          <w:rFonts w:cstheme="minorHAnsi"/>
          <w:color w:val="039BE5"/>
          <w:sz w:val="28"/>
          <w:szCs w:val="28"/>
          <w:u w:val="single"/>
          <w:shd w:val="clear" w:color="auto" w:fill="F1F3F4"/>
        </w:rPr>
        <w:t>LinearLayout</w:t>
      </w:r>
      <w:proofErr w:type="spellEnd"/>
      <w:r w:rsidRPr="00504A0E">
        <w:rPr>
          <w:rFonts w:cstheme="minorHAnsi"/>
          <w:color w:val="37474F"/>
          <w:sz w:val="28"/>
          <w:szCs w:val="28"/>
          <w:shd w:val="clear" w:color="auto" w:fill="F1F3F4"/>
        </w:rPr>
        <w:fldChar w:fldCharType="end"/>
      </w:r>
      <w:r w:rsidRPr="00504A0E">
        <w:rPr>
          <w:rFonts w:cstheme="minorHAnsi"/>
          <w:color w:val="202124"/>
          <w:sz w:val="28"/>
          <w:szCs w:val="28"/>
          <w:shd w:val="clear" w:color="auto" w:fill="FFFFFF"/>
        </w:rPr>
        <w:t xml:space="preserve"> are stacked one after the other, so a vertical list will only have one child per row, no matter how wide they are, and a horizontal list will only be one row high (the height of the tallest child, plus padding). </w:t>
      </w:r>
      <w:r w:rsidRPr="00504A0E">
        <w:rPr>
          <w:rFonts w:cstheme="minorHAnsi"/>
          <w:color w:val="202124"/>
          <w:sz w:val="28"/>
          <w:szCs w:val="28"/>
          <w:shd w:val="clear" w:color="auto" w:fill="FFFFFF"/>
        </w:rPr>
        <w:lastRenderedPageBreak/>
        <w:t>A </w:t>
      </w:r>
      <w:proofErr w:type="spellStart"/>
      <w:r w:rsidRPr="00504A0E">
        <w:rPr>
          <w:rFonts w:cstheme="minorHAnsi"/>
          <w:color w:val="37474F"/>
          <w:sz w:val="28"/>
          <w:szCs w:val="28"/>
          <w:shd w:val="clear" w:color="auto" w:fill="F1F3F4"/>
        </w:rPr>
        <w:fldChar w:fldCharType="begin"/>
      </w:r>
      <w:r w:rsidRPr="00504A0E">
        <w:rPr>
          <w:rFonts w:cstheme="minorHAnsi"/>
          <w:color w:val="37474F"/>
          <w:sz w:val="28"/>
          <w:szCs w:val="28"/>
          <w:shd w:val="clear" w:color="auto" w:fill="F1F3F4"/>
        </w:rPr>
        <w:instrText xml:space="preserve"> HYPERLINK "https://developer.android.com/reference/android/widget/LinearLayout" </w:instrText>
      </w:r>
      <w:r w:rsidRPr="00504A0E">
        <w:rPr>
          <w:rFonts w:cstheme="minorHAnsi"/>
          <w:color w:val="37474F"/>
          <w:sz w:val="28"/>
          <w:szCs w:val="28"/>
          <w:shd w:val="clear" w:color="auto" w:fill="F1F3F4"/>
        </w:rPr>
        <w:fldChar w:fldCharType="separate"/>
      </w:r>
      <w:r w:rsidRPr="00504A0E">
        <w:rPr>
          <w:rFonts w:cstheme="minorHAnsi"/>
          <w:color w:val="039BE5"/>
          <w:sz w:val="28"/>
          <w:szCs w:val="28"/>
          <w:u w:val="single"/>
          <w:shd w:val="clear" w:color="auto" w:fill="F1F3F4"/>
        </w:rPr>
        <w:t>LinearLayout</w:t>
      </w:r>
      <w:proofErr w:type="spellEnd"/>
      <w:r w:rsidRPr="00504A0E">
        <w:rPr>
          <w:rFonts w:cstheme="minorHAnsi"/>
          <w:color w:val="37474F"/>
          <w:sz w:val="28"/>
          <w:szCs w:val="28"/>
          <w:shd w:val="clear" w:color="auto" w:fill="F1F3F4"/>
        </w:rPr>
        <w:fldChar w:fldCharType="end"/>
      </w:r>
      <w:r w:rsidRPr="00504A0E">
        <w:rPr>
          <w:rFonts w:cstheme="minorHAnsi"/>
          <w:color w:val="202124"/>
          <w:sz w:val="28"/>
          <w:szCs w:val="28"/>
          <w:shd w:val="clear" w:color="auto" w:fill="FFFFFF"/>
        </w:rPr>
        <w:t> respects </w:t>
      </w:r>
      <w:r w:rsidRPr="00504A0E">
        <w:rPr>
          <w:rFonts w:cstheme="minorHAnsi"/>
          <w:i/>
          <w:iCs/>
          <w:color w:val="202124"/>
          <w:sz w:val="28"/>
          <w:szCs w:val="28"/>
          <w:shd w:val="clear" w:color="auto" w:fill="FFFFFF"/>
        </w:rPr>
        <w:t>margin</w:t>
      </w:r>
      <w:r w:rsidRPr="00504A0E">
        <w:rPr>
          <w:rFonts w:cstheme="minorHAnsi"/>
          <w:color w:val="202124"/>
          <w:sz w:val="28"/>
          <w:szCs w:val="28"/>
          <w:shd w:val="clear" w:color="auto" w:fill="FFFFFF"/>
        </w:rPr>
        <w:t>s between children and the </w:t>
      </w:r>
      <w:r w:rsidRPr="00504A0E">
        <w:rPr>
          <w:rFonts w:cstheme="minorHAnsi"/>
          <w:i/>
          <w:iCs/>
          <w:color w:val="202124"/>
          <w:sz w:val="28"/>
          <w:szCs w:val="28"/>
          <w:shd w:val="clear" w:color="auto" w:fill="FFFFFF"/>
        </w:rPr>
        <w:t>gravity</w:t>
      </w:r>
      <w:r w:rsidRPr="00504A0E">
        <w:rPr>
          <w:rFonts w:cstheme="minorHAnsi"/>
          <w:color w:val="202124"/>
          <w:sz w:val="28"/>
          <w:szCs w:val="28"/>
          <w:shd w:val="clear" w:color="auto" w:fill="FFFFFF"/>
        </w:rPr>
        <w:t> (right, center, or left alignment) of each child.</w:t>
      </w:r>
    </w:p>
    <w:p w14:paraId="236A7EAF" w14:textId="478AB1DA" w:rsidR="00504A0E" w:rsidRDefault="00504A0E">
      <w:pPr>
        <w:rPr>
          <w:rFonts w:cstheme="minorHAnsi"/>
          <w:color w:val="202124"/>
          <w:sz w:val="28"/>
          <w:szCs w:val="28"/>
          <w:shd w:val="clear" w:color="auto" w:fill="FFFFFF"/>
        </w:rPr>
      </w:pPr>
    </w:p>
    <w:p w14:paraId="2ED5CD77" w14:textId="48B1AABB" w:rsidR="00504A0E" w:rsidRDefault="00504A0E">
      <w:pPr>
        <w:rPr>
          <w:rFonts w:cstheme="minorHAnsi"/>
          <w:color w:val="202124"/>
          <w:sz w:val="28"/>
          <w:szCs w:val="28"/>
          <w:shd w:val="clear" w:color="auto" w:fill="FFFFFF"/>
        </w:rPr>
      </w:pPr>
      <w:r>
        <w:rPr>
          <w:rFonts w:cstheme="minorHAnsi"/>
          <w:color w:val="202124"/>
          <w:sz w:val="28"/>
          <w:szCs w:val="28"/>
          <w:shd w:val="clear" w:color="auto" w:fill="FFFFFF"/>
        </w:rPr>
        <w:t>LAYOUT WEIGHT</w:t>
      </w:r>
    </w:p>
    <w:p w14:paraId="62EF9C60" w14:textId="0F1BAA13" w:rsidR="00504A0E" w:rsidRDefault="00DB083D">
      <w:pPr>
        <w:rPr>
          <w:rFonts w:cstheme="minorHAnsi"/>
          <w:color w:val="202124"/>
          <w:sz w:val="28"/>
          <w:szCs w:val="28"/>
          <w:shd w:val="clear" w:color="auto" w:fill="FFFFFF"/>
        </w:rPr>
      </w:pPr>
      <w:hyperlink r:id="rId57" w:history="1">
        <w:proofErr w:type="spellStart"/>
        <w:r w:rsidR="00504A0E" w:rsidRPr="00504A0E">
          <w:rPr>
            <w:rFonts w:cstheme="minorHAnsi"/>
            <w:color w:val="039BE5"/>
            <w:sz w:val="28"/>
            <w:szCs w:val="28"/>
            <w:u w:val="single"/>
            <w:shd w:val="clear" w:color="auto" w:fill="F1F3F4"/>
          </w:rPr>
          <w:t>LinearLayout</w:t>
        </w:r>
        <w:proofErr w:type="spellEnd"/>
      </w:hyperlink>
      <w:r w:rsidR="00504A0E" w:rsidRPr="00504A0E">
        <w:rPr>
          <w:rFonts w:cstheme="minorHAnsi"/>
          <w:color w:val="202124"/>
          <w:sz w:val="28"/>
          <w:szCs w:val="28"/>
          <w:shd w:val="clear" w:color="auto" w:fill="FFFFFF"/>
        </w:rPr>
        <w:t> also supports assigning a </w:t>
      </w:r>
      <w:r w:rsidR="00504A0E" w:rsidRPr="00504A0E">
        <w:rPr>
          <w:rFonts w:cstheme="minorHAnsi"/>
          <w:i/>
          <w:iCs/>
          <w:color w:val="202124"/>
          <w:sz w:val="28"/>
          <w:szCs w:val="28"/>
          <w:shd w:val="clear" w:color="auto" w:fill="FFFFFF"/>
        </w:rPr>
        <w:t>weight</w:t>
      </w:r>
      <w:r w:rsidR="00504A0E" w:rsidRPr="00504A0E">
        <w:rPr>
          <w:rFonts w:cstheme="minorHAnsi"/>
          <w:color w:val="202124"/>
          <w:sz w:val="28"/>
          <w:szCs w:val="28"/>
          <w:shd w:val="clear" w:color="auto" w:fill="FFFFFF"/>
        </w:rPr>
        <w:t> to individual children with the </w:t>
      </w:r>
      <w:proofErr w:type="spellStart"/>
      <w:r w:rsidR="00504A0E" w:rsidRPr="00504A0E">
        <w:rPr>
          <w:rFonts w:cstheme="minorHAnsi"/>
          <w:sz w:val="28"/>
          <w:szCs w:val="28"/>
        </w:rPr>
        <w:fldChar w:fldCharType="begin"/>
      </w:r>
      <w:r w:rsidR="00504A0E" w:rsidRPr="00504A0E">
        <w:rPr>
          <w:rFonts w:cstheme="minorHAnsi"/>
          <w:sz w:val="28"/>
          <w:szCs w:val="28"/>
        </w:rPr>
        <w:instrText xml:space="preserve"> HYPERLINK "https://developer.android.com/reference/android/widget/LinearLayout.LayoutParams" \l "attr_android:layout_weight" </w:instrText>
      </w:r>
      <w:r w:rsidR="00504A0E" w:rsidRPr="00504A0E">
        <w:rPr>
          <w:rFonts w:cstheme="minorHAnsi"/>
          <w:sz w:val="28"/>
          <w:szCs w:val="28"/>
        </w:rPr>
        <w:fldChar w:fldCharType="separate"/>
      </w:r>
      <w:r w:rsidR="00504A0E" w:rsidRPr="00504A0E">
        <w:rPr>
          <w:rFonts w:cstheme="minorHAnsi"/>
          <w:color w:val="039BE5"/>
          <w:sz w:val="28"/>
          <w:szCs w:val="28"/>
          <w:shd w:val="clear" w:color="auto" w:fill="F1F3F4"/>
        </w:rPr>
        <w:t>android:layout_weight</w:t>
      </w:r>
      <w:proofErr w:type="spellEnd"/>
      <w:r w:rsidR="00504A0E" w:rsidRPr="00504A0E">
        <w:rPr>
          <w:rFonts w:cstheme="minorHAnsi"/>
          <w:sz w:val="28"/>
          <w:szCs w:val="28"/>
        </w:rPr>
        <w:fldChar w:fldCharType="end"/>
      </w:r>
      <w:r w:rsidR="00504A0E" w:rsidRPr="00504A0E">
        <w:rPr>
          <w:rFonts w:cstheme="minorHAnsi"/>
          <w:color w:val="202124"/>
          <w:sz w:val="28"/>
          <w:szCs w:val="28"/>
          <w:shd w:val="clear" w:color="auto" w:fill="FFFFFF"/>
        </w:rPr>
        <w:t> attribute. This attribute assigns an "importance" value to a view in terms of how much space it should occupy on the screen. A larger weight value allows it to expand to fill any remaining space in the parent view. Child views can specify a weight value, and then any remaining space in the view group is assigned to children in the proportion of their declared weight. Default weight is zero</w:t>
      </w:r>
    </w:p>
    <w:p w14:paraId="335861C9" w14:textId="60AC2F6A" w:rsidR="00504A0E" w:rsidRDefault="00504A0E">
      <w:pPr>
        <w:rPr>
          <w:rFonts w:cstheme="minorHAnsi"/>
          <w:color w:val="202124"/>
          <w:sz w:val="28"/>
          <w:szCs w:val="28"/>
          <w:shd w:val="clear" w:color="auto" w:fill="FFFFFF"/>
        </w:rPr>
      </w:pPr>
    </w:p>
    <w:p w14:paraId="48A3D5B7" w14:textId="08547568" w:rsidR="00504A0E" w:rsidRDefault="00504A0E">
      <w:pPr>
        <w:rPr>
          <w:rFonts w:cstheme="minorHAnsi"/>
          <w:color w:val="002060"/>
          <w:sz w:val="28"/>
          <w:szCs w:val="28"/>
          <w:shd w:val="clear" w:color="auto" w:fill="FFFFFF"/>
        </w:rPr>
      </w:pPr>
      <w:r>
        <w:rPr>
          <w:rFonts w:cstheme="minorHAnsi"/>
          <w:color w:val="002060"/>
          <w:sz w:val="28"/>
          <w:szCs w:val="28"/>
          <w:shd w:val="clear" w:color="auto" w:fill="FFFFFF"/>
        </w:rPr>
        <w:t>EQUAL DISTRIBUTION</w:t>
      </w:r>
    </w:p>
    <w:p w14:paraId="2B28C8AF" w14:textId="7CEAFD50" w:rsidR="00504A0E" w:rsidRDefault="00504A0E">
      <w:pPr>
        <w:rPr>
          <w:rFonts w:cstheme="minorHAnsi"/>
          <w:color w:val="37474F"/>
          <w:sz w:val="28"/>
          <w:szCs w:val="28"/>
          <w:shd w:val="clear" w:color="auto" w:fill="F1F3F4"/>
        </w:rPr>
      </w:pPr>
      <w:r w:rsidRPr="00504A0E">
        <w:rPr>
          <w:rFonts w:cstheme="minorHAnsi"/>
          <w:color w:val="202124"/>
          <w:sz w:val="28"/>
          <w:szCs w:val="28"/>
          <w:shd w:val="clear" w:color="auto" w:fill="FFFFFF"/>
        </w:rPr>
        <w:t>To create a linear layout in which each child uses the same amount of space on the screen, the </w:t>
      </w:r>
      <w:proofErr w:type="spellStart"/>
      <w:r w:rsidR="00DB083D">
        <w:fldChar w:fldCharType="begin"/>
      </w:r>
      <w:r w:rsidR="00DB083D">
        <w:instrText xml:space="preserve"> HYPERLINK "https://developer.android.com/reference/android/view/ViewGroup.LayoutParams" \l "attr_android:layout_height" </w:instrText>
      </w:r>
      <w:r w:rsidR="00DB083D">
        <w:fldChar w:fldCharType="separate"/>
      </w:r>
      <w:r w:rsidRPr="00504A0E">
        <w:rPr>
          <w:rFonts w:cstheme="minorHAnsi"/>
          <w:color w:val="039BE5"/>
          <w:sz w:val="28"/>
          <w:szCs w:val="28"/>
          <w:shd w:val="clear" w:color="auto" w:fill="F1F3F4"/>
        </w:rPr>
        <w:t>android:layout_height</w:t>
      </w:r>
      <w:proofErr w:type="spellEnd"/>
      <w:r w:rsidR="00DB083D">
        <w:rPr>
          <w:rFonts w:cstheme="minorHAnsi"/>
          <w:color w:val="039BE5"/>
          <w:sz w:val="28"/>
          <w:szCs w:val="28"/>
          <w:shd w:val="clear" w:color="auto" w:fill="F1F3F4"/>
        </w:rPr>
        <w:fldChar w:fldCharType="end"/>
      </w:r>
      <w:r w:rsidRPr="00504A0E">
        <w:rPr>
          <w:rFonts w:cstheme="minorHAnsi"/>
          <w:color w:val="202124"/>
          <w:sz w:val="28"/>
          <w:szCs w:val="28"/>
          <w:shd w:val="clear" w:color="auto" w:fill="FFFFFF"/>
        </w:rPr>
        <w:t> of each view is set  to </w:t>
      </w:r>
      <w:r w:rsidRPr="00504A0E">
        <w:rPr>
          <w:rFonts w:cstheme="minorHAnsi"/>
          <w:color w:val="37474F"/>
          <w:sz w:val="28"/>
          <w:szCs w:val="28"/>
          <w:shd w:val="clear" w:color="auto" w:fill="F1F3F4"/>
        </w:rPr>
        <w:t>"0dp"</w:t>
      </w:r>
      <w:r w:rsidRPr="00504A0E">
        <w:rPr>
          <w:rFonts w:cstheme="minorHAnsi"/>
          <w:color w:val="202124"/>
          <w:sz w:val="28"/>
          <w:szCs w:val="28"/>
          <w:shd w:val="clear" w:color="auto" w:fill="FFFFFF"/>
        </w:rPr>
        <w:t> (for a vertical layout) or the </w:t>
      </w:r>
      <w:proofErr w:type="spellStart"/>
      <w:r w:rsidRPr="00504A0E">
        <w:rPr>
          <w:rFonts w:cstheme="minorHAnsi"/>
          <w:sz w:val="28"/>
          <w:szCs w:val="28"/>
        </w:rPr>
        <w:fldChar w:fldCharType="begin"/>
      </w:r>
      <w:r w:rsidRPr="00504A0E">
        <w:rPr>
          <w:rFonts w:cstheme="minorHAnsi"/>
          <w:sz w:val="28"/>
          <w:szCs w:val="28"/>
        </w:rPr>
        <w:instrText xml:space="preserve"> HYPERLINK "https://developer.android.com/reference/android/view/ViewGroup.LayoutParams" \l "attr_android:layout_width" </w:instrText>
      </w:r>
      <w:r w:rsidRPr="00504A0E">
        <w:rPr>
          <w:rFonts w:cstheme="minorHAnsi"/>
          <w:sz w:val="28"/>
          <w:szCs w:val="28"/>
        </w:rPr>
        <w:fldChar w:fldCharType="separate"/>
      </w:r>
      <w:r w:rsidRPr="00504A0E">
        <w:rPr>
          <w:rFonts w:cstheme="minorHAnsi"/>
          <w:color w:val="039BE5"/>
          <w:sz w:val="28"/>
          <w:szCs w:val="28"/>
          <w:shd w:val="clear" w:color="auto" w:fill="F1F3F4"/>
        </w:rPr>
        <w:t>android:layout_width</w:t>
      </w:r>
      <w:proofErr w:type="spellEnd"/>
      <w:r w:rsidRPr="00504A0E">
        <w:rPr>
          <w:rFonts w:cstheme="minorHAnsi"/>
          <w:sz w:val="28"/>
          <w:szCs w:val="28"/>
        </w:rPr>
        <w:fldChar w:fldCharType="end"/>
      </w:r>
      <w:r w:rsidRPr="00504A0E">
        <w:rPr>
          <w:rFonts w:cstheme="minorHAnsi"/>
          <w:color w:val="202124"/>
          <w:sz w:val="28"/>
          <w:szCs w:val="28"/>
          <w:shd w:val="clear" w:color="auto" w:fill="FFFFFF"/>
        </w:rPr>
        <w:t> of each view to </w:t>
      </w:r>
      <w:r w:rsidRPr="00504A0E">
        <w:rPr>
          <w:rFonts w:cstheme="minorHAnsi"/>
          <w:color w:val="37474F"/>
          <w:sz w:val="28"/>
          <w:szCs w:val="28"/>
          <w:shd w:val="clear" w:color="auto" w:fill="F1F3F4"/>
        </w:rPr>
        <w:t>"0dp"</w:t>
      </w:r>
      <w:r w:rsidRPr="00504A0E">
        <w:rPr>
          <w:rFonts w:cstheme="minorHAnsi"/>
          <w:color w:val="202124"/>
          <w:sz w:val="28"/>
          <w:szCs w:val="28"/>
          <w:shd w:val="clear" w:color="auto" w:fill="FFFFFF"/>
        </w:rPr>
        <w:t> (for a horizontal layout) and the </w:t>
      </w:r>
      <w:proofErr w:type="spellStart"/>
      <w:r w:rsidRPr="00504A0E">
        <w:rPr>
          <w:rFonts w:cstheme="minorHAnsi"/>
          <w:sz w:val="28"/>
          <w:szCs w:val="28"/>
        </w:rPr>
        <w:fldChar w:fldCharType="begin"/>
      </w:r>
      <w:r w:rsidRPr="00504A0E">
        <w:rPr>
          <w:rFonts w:cstheme="minorHAnsi"/>
          <w:sz w:val="28"/>
          <w:szCs w:val="28"/>
        </w:rPr>
        <w:instrText xml:space="preserve"> HYPERLINK "https://developer.android.com/reference/android/widget/LinearLayout.LayoutParams" \l "attr_android:layout_weight" </w:instrText>
      </w:r>
      <w:r w:rsidRPr="00504A0E">
        <w:rPr>
          <w:rFonts w:cstheme="minorHAnsi"/>
          <w:sz w:val="28"/>
          <w:szCs w:val="28"/>
        </w:rPr>
        <w:fldChar w:fldCharType="separate"/>
      </w:r>
      <w:r w:rsidRPr="00504A0E">
        <w:rPr>
          <w:rFonts w:cstheme="minorHAnsi"/>
          <w:color w:val="039BE5"/>
          <w:sz w:val="28"/>
          <w:szCs w:val="28"/>
          <w:shd w:val="clear" w:color="auto" w:fill="F1F3F4"/>
        </w:rPr>
        <w:t>android:layout_weight</w:t>
      </w:r>
      <w:proofErr w:type="spellEnd"/>
      <w:r w:rsidRPr="00504A0E">
        <w:rPr>
          <w:rFonts w:cstheme="minorHAnsi"/>
          <w:sz w:val="28"/>
          <w:szCs w:val="28"/>
        </w:rPr>
        <w:fldChar w:fldCharType="end"/>
      </w:r>
      <w:r w:rsidRPr="00504A0E">
        <w:rPr>
          <w:rFonts w:cstheme="minorHAnsi"/>
          <w:color w:val="202124"/>
          <w:sz w:val="28"/>
          <w:szCs w:val="28"/>
          <w:shd w:val="clear" w:color="auto" w:fill="FFFFFF"/>
        </w:rPr>
        <w:t> of each view  is set to </w:t>
      </w:r>
      <w:r w:rsidRPr="00504A0E">
        <w:rPr>
          <w:rFonts w:cstheme="minorHAnsi"/>
          <w:color w:val="37474F"/>
          <w:sz w:val="28"/>
          <w:szCs w:val="28"/>
          <w:shd w:val="clear" w:color="auto" w:fill="F1F3F4"/>
        </w:rPr>
        <w:t>"1</w:t>
      </w:r>
    </w:p>
    <w:p w14:paraId="5E04E690" w14:textId="7D0E0FEE" w:rsidR="00504A0E" w:rsidRDefault="00504A0E">
      <w:pPr>
        <w:rPr>
          <w:rFonts w:cstheme="minorHAnsi"/>
          <w:color w:val="37474F"/>
          <w:sz w:val="28"/>
          <w:szCs w:val="28"/>
          <w:shd w:val="clear" w:color="auto" w:fill="F1F3F4"/>
        </w:rPr>
      </w:pPr>
    </w:p>
    <w:p w14:paraId="1F8613B3" w14:textId="303AF33D" w:rsidR="00504A0E" w:rsidRDefault="00504A0E">
      <w:pPr>
        <w:rPr>
          <w:rFonts w:cstheme="minorHAnsi"/>
          <w:color w:val="002060"/>
          <w:sz w:val="28"/>
          <w:szCs w:val="28"/>
          <w:shd w:val="clear" w:color="auto" w:fill="F1F3F4"/>
        </w:rPr>
      </w:pPr>
      <w:r>
        <w:rPr>
          <w:rFonts w:cstheme="minorHAnsi"/>
          <w:color w:val="002060"/>
          <w:sz w:val="28"/>
          <w:szCs w:val="28"/>
          <w:shd w:val="clear" w:color="auto" w:fill="F1F3F4"/>
        </w:rPr>
        <w:t>UNEQUAL DISTRIBUTION</w:t>
      </w:r>
    </w:p>
    <w:p w14:paraId="60923EDA" w14:textId="07B43535" w:rsidR="00504A0E" w:rsidRDefault="007E51FC">
      <w:pPr>
        <w:rPr>
          <w:rFonts w:cstheme="minorHAnsi"/>
          <w:sz w:val="28"/>
          <w:szCs w:val="28"/>
          <w:shd w:val="clear" w:color="auto" w:fill="F1F3F4"/>
        </w:rPr>
      </w:pPr>
      <w:r>
        <w:rPr>
          <w:rFonts w:cstheme="minorHAnsi"/>
          <w:sz w:val="28"/>
          <w:szCs w:val="28"/>
          <w:shd w:val="clear" w:color="auto" w:fill="F1F3F4"/>
        </w:rPr>
        <w:t xml:space="preserve">In case of assigning one view more importance over the </w:t>
      </w:r>
      <w:proofErr w:type="spellStart"/>
      <w:r>
        <w:rPr>
          <w:rFonts w:cstheme="minorHAnsi"/>
          <w:sz w:val="28"/>
          <w:szCs w:val="28"/>
          <w:shd w:val="clear" w:color="auto" w:fill="F1F3F4"/>
        </w:rPr>
        <w:t>other,the</w:t>
      </w:r>
      <w:proofErr w:type="spellEnd"/>
      <w:r>
        <w:rPr>
          <w:rFonts w:cstheme="minorHAnsi"/>
          <w:sz w:val="28"/>
          <w:szCs w:val="28"/>
          <w:shd w:val="clear" w:color="auto" w:fill="F1F3F4"/>
        </w:rPr>
        <w:t xml:space="preserve"> above mentioned parameters can be varied</w:t>
      </w:r>
    </w:p>
    <w:p w14:paraId="2769DBFE" w14:textId="471915E5" w:rsidR="004706A9" w:rsidRDefault="004706A9">
      <w:pPr>
        <w:rPr>
          <w:rFonts w:cstheme="minorHAnsi"/>
          <w:sz w:val="28"/>
          <w:szCs w:val="28"/>
          <w:shd w:val="clear" w:color="auto" w:fill="F1F3F4"/>
        </w:rPr>
      </w:pPr>
    </w:p>
    <w:p w14:paraId="2869BB66" w14:textId="13B3F89E" w:rsidR="004706A9" w:rsidRDefault="004706A9">
      <w:pPr>
        <w:rPr>
          <w:rFonts w:cstheme="minorHAnsi"/>
          <w:b/>
          <w:bCs/>
          <w:sz w:val="28"/>
          <w:szCs w:val="28"/>
          <w:vertAlign w:val="subscript"/>
          <w:lang w:val="en-IN"/>
        </w:rPr>
      </w:pPr>
      <w:r>
        <w:rPr>
          <w:rFonts w:cstheme="minorHAnsi"/>
          <w:b/>
          <w:bCs/>
          <w:noProof/>
          <w:sz w:val="28"/>
          <w:szCs w:val="28"/>
          <w:vertAlign w:val="subscript"/>
          <w:lang w:val="en-IN"/>
        </w:rPr>
        <w:drawing>
          <wp:inline distT="0" distB="0" distL="0" distR="0" wp14:anchorId="6FE05BEE" wp14:editId="33C124F7">
            <wp:extent cx="1971950" cy="161947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linearlayout (2).png"/>
                    <pic:cNvPicPr/>
                  </pic:nvPicPr>
                  <pic:blipFill>
                    <a:blip r:embed="rId58">
                      <a:extLst>
                        <a:ext uri="{28A0092B-C50C-407E-A947-70E740481C1C}">
                          <a14:useLocalDpi xmlns:a14="http://schemas.microsoft.com/office/drawing/2010/main" val="0"/>
                        </a:ext>
                      </a:extLst>
                    </a:blip>
                    <a:stretch>
                      <a:fillRect/>
                    </a:stretch>
                  </pic:blipFill>
                  <pic:spPr>
                    <a:xfrm>
                      <a:off x="0" y="0"/>
                      <a:ext cx="1971950" cy="1619476"/>
                    </a:xfrm>
                    <a:prstGeom prst="rect">
                      <a:avLst/>
                    </a:prstGeom>
                  </pic:spPr>
                </pic:pic>
              </a:graphicData>
            </a:graphic>
          </wp:inline>
        </w:drawing>
      </w:r>
    </w:p>
    <w:p w14:paraId="7A55738D" w14:textId="6D69B6E9" w:rsidR="004706A9" w:rsidRDefault="009C0EF3">
      <w:pPr>
        <w:rPr>
          <w:rFonts w:cstheme="minorHAnsi"/>
          <w:b/>
          <w:bCs/>
          <w:sz w:val="28"/>
          <w:szCs w:val="28"/>
          <w:vertAlign w:val="subscript"/>
          <w:lang w:val="en-IN"/>
        </w:rPr>
      </w:pPr>
      <w:r>
        <w:rPr>
          <w:rFonts w:cstheme="minorHAnsi"/>
          <w:b/>
          <w:bCs/>
          <w:sz w:val="28"/>
          <w:szCs w:val="28"/>
          <w:vertAlign w:val="subscript"/>
          <w:lang w:val="en-IN"/>
        </w:rPr>
        <w:t xml:space="preserve">            </w:t>
      </w:r>
    </w:p>
    <w:p w14:paraId="0B9AF778" w14:textId="53145C95" w:rsidR="009C0EF3" w:rsidRDefault="009C0EF3">
      <w:pPr>
        <w:rPr>
          <w:rFonts w:cstheme="minorHAnsi"/>
          <w:b/>
          <w:bCs/>
          <w:sz w:val="28"/>
          <w:szCs w:val="28"/>
          <w:vertAlign w:val="subscript"/>
          <w:lang w:val="en-IN"/>
        </w:rPr>
      </w:pPr>
    </w:p>
    <w:p w14:paraId="4F309D7D" w14:textId="7BB69CA6" w:rsidR="009C0EF3" w:rsidRDefault="009C0EF3">
      <w:pPr>
        <w:rPr>
          <w:rFonts w:ascii="Arial Black" w:hAnsi="Arial Black" w:cstheme="minorHAnsi"/>
          <w:b/>
          <w:bCs/>
          <w:color w:val="FF0000"/>
          <w:sz w:val="28"/>
          <w:szCs w:val="28"/>
          <w:vertAlign w:val="subscript"/>
          <w:lang w:val="en-IN"/>
        </w:rPr>
      </w:pPr>
      <w:r>
        <w:rPr>
          <w:rFonts w:cstheme="minorHAnsi"/>
          <w:b/>
          <w:bCs/>
          <w:sz w:val="28"/>
          <w:szCs w:val="28"/>
          <w:vertAlign w:val="subscript"/>
          <w:lang w:val="en-IN"/>
        </w:rPr>
        <w:t xml:space="preserve">      </w:t>
      </w:r>
    </w:p>
    <w:p w14:paraId="27A48577" w14:textId="6DA0F521" w:rsidR="009C0EF3" w:rsidRDefault="009C0EF3">
      <w:pPr>
        <w:rPr>
          <w:rFonts w:ascii="Arial Black" w:hAnsi="Arial Black" w:cstheme="minorHAnsi"/>
          <w:b/>
          <w:bCs/>
          <w:color w:val="FF0000"/>
          <w:sz w:val="28"/>
          <w:szCs w:val="28"/>
          <w:vertAlign w:val="subscript"/>
          <w:lang w:val="en-IN"/>
        </w:rPr>
      </w:pPr>
    </w:p>
    <w:p w14:paraId="52E8D717" w14:textId="499080F8" w:rsidR="009C0EF3" w:rsidRDefault="009C0EF3">
      <w:pPr>
        <w:rPr>
          <w:rFonts w:ascii="Arial Black" w:hAnsi="Arial Black" w:cstheme="minorHAnsi"/>
          <w:b/>
          <w:bCs/>
          <w:color w:val="FF0000"/>
          <w:sz w:val="28"/>
          <w:szCs w:val="28"/>
          <w:vertAlign w:val="subscript"/>
          <w:lang w:val="en-IN"/>
        </w:rPr>
      </w:pPr>
    </w:p>
    <w:p w14:paraId="03880301" w14:textId="13E7F15E" w:rsidR="009C0EF3" w:rsidRDefault="009C0EF3">
      <w:pPr>
        <w:rPr>
          <w:rFonts w:ascii="Arial Black" w:hAnsi="Arial Black" w:cstheme="minorHAnsi"/>
          <w:b/>
          <w:bCs/>
          <w:color w:val="FF0000"/>
          <w:sz w:val="28"/>
          <w:szCs w:val="28"/>
          <w:vertAlign w:val="subscript"/>
          <w:lang w:val="en-IN"/>
        </w:rPr>
      </w:pPr>
    </w:p>
    <w:p w14:paraId="442358DF" w14:textId="1B1545EB" w:rsidR="009C0EF3" w:rsidRDefault="009C0EF3">
      <w:pPr>
        <w:rPr>
          <w:rFonts w:ascii="Arial Black" w:hAnsi="Arial Black" w:cstheme="minorHAnsi"/>
          <w:b/>
          <w:bCs/>
          <w:color w:val="FF0000"/>
          <w:sz w:val="28"/>
          <w:szCs w:val="28"/>
          <w:vertAlign w:val="subscript"/>
          <w:lang w:val="en-IN"/>
        </w:rPr>
      </w:pPr>
    </w:p>
    <w:p w14:paraId="0195CB04" w14:textId="61275693" w:rsidR="006F2361" w:rsidRDefault="006F2361">
      <w:pPr>
        <w:rPr>
          <w:rFonts w:ascii="Arial Black" w:hAnsi="Arial Black" w:cstheme="minorHAnsi"/>
          <w:b/>
          <w:bCs/>
          <w:color w:val="FF0000"/>
          <w:sz w:val="32"/>
          <w:szCs w:val="32"/>
          <w:vertAlign w:val="subscript"/>
          <w:lang w:val="en-IN"/>
        </w:rPr>
      </w:pPr>
      <w:r>
        <w:rPr>
          <w:rFonts w:ascii="Arial Black" w:hAnsi="Arial Black" w:cstheme="minorHAnsi"/>
          <w:b/>
          <w:bCs/>
          <w:color w:val="FF0000"/>
          <w:sz w:val="32"/>
          <w:szCs w:val="32"/>
          <w:vertAlign w:val="subscript"/>
          <w:lang w:val="en-IN"/>
        </w:rPr>
        <w:lastRenderedPageBreak/>
        <w:t xml:space="preserve">      </w:t>
      </w:r>
      <w:r w:rsidR="00F56DCD">
        <w:rPr>
          <w:noProof/>
        </w:rPr>
        <w:drawing>
          <wp:inline distT="0" distB="0" distL="0" distR="0" wp14:anchorId="17D77A2E" wp14:editId="407705B0">
            <wp:extent cx="3143250" cy="50482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96DAC541-7B7A-43D3-8B79-37D633B846F1}">
                          <asvg:svgBlip xmlns:asvg="http://schemas.microsoft.com/office/drawing/2016/SVG/main" r:embed="rId60"/>
                        </a:ext>
                      </a:extLst>
                    </a:blip>
                    <a:stretch>
                      <a:fillRect/>
                    </a:stretch>
                  </pic:blipFill>
                  <pic:spPr>
                    <a:xfrm>
                      <a:off x="0" y="0"/>
                      <a:ext cx="3143250" cy="5048250"/>
                    </a:xfrm>
                    <a:prstGeom prst="rect">
                      <a:avLst/>
                    </a:prstGeom>
                  </pic:spPr>
                </pic:pic>
              </a:graphicData>
            </a:graphic>
          </wp:inline>
        </w:drawing>
      </w:r>
    </w:p>
    <w:p w14:paraId="3D313E69" w14:textId="25342966" w:rsidR="00062886" w:rsidRDefault="00062886">
      <w:pPr>
        <w:rPr>
          <w:rFonts w:ascii="Arial Black" w:hAnsi="Arial Black" w:cstheme="minorHAnsi"/>
          <w:b/>
          <w:bCs/>
          <w:color w:val="FF0000"/>
          <w:sz w:val="32"/>
          <w:szCs w:val="32"/>
          <w:vertAlign w:val="subscript"/>
          <w:lang w:val="en-IN"/>
        </w:rPr>
      </w:pPr>
    </w:p>
    <w:p w14:paraId="5D24ED11" w14:textId="69D3D7F2" w:rsidR="00062886" w:rsidRDefault="00062886">
      <w:pPr>
        <w:rPr>
          <w:rFonts w:ascii="Arial Black" w:hAnsi="Arial Black" w:cstheme="minorHAnsi"/>
          <w:b/>
          <w:bCs/>
          <w:color w:val="FF0000"/>
          <w:sz w:val="40"/>
          <w:szCs w:val="40"/>
          <w:vertAlign w:val="subscript"/>
          <w:lang w:val="en-IN"/>
        </w:rPr>
      </w:pPr>
      <w:r>
        <w:rPr>
          <w:rFonts w:ascii="Arial Black" w:hAnsi="Arial Black" w:cstheme="minorHAnsi"/>
          <w:b/>
          <w:bCs/>
          <w:color w:val="FF0000"/>
          <w:sz w:val="40"/>
          <w:szCs w:val="40"/>
          <w:vertAlign w:val="subscript"/>
          <w:lang w:val="en-IN"/>
        </w:rPr>
        <w:t>OPENING SCREEN</w:t>
      </w:r>
    </w:p>
    <w:p w14:paraId="63AF0B36" w14:textId="788F66EF" w:rsidR="00062886" w:rsidRPr="00062886" w:rsidRDefault="00062886">
      <w:pPr>
        <w:rPr>
          <w:rFonts w:ascii="Arial Black" w:hAnsi="Arial Black" w:cstheme="minorHAnsi"/>
          <w:b/>
          <w:bCs/>
          <w:color w:val="000000" w:themeColor="text1"/>
          <w:sz w:val="40"/>
          <w:szCs w:val="40"/>
          <w:vertAlign w:val="subscript"/>
          <w:lang w:val="en-IN"/>
        </w:rPr>
      </w:pPr>
      <w:r>
        <w:rPr>
          <w:rFonts w:ascii="Arial Black" w:hAnsi="Arial Black" w:cstheme="minorHAnsi"/>
          <w:b/>
          <w:bCs/>
          <w:color w:val="000000" w:themeColor="text1"/>
          <w:sz w:val="40"/>
          <w:szCs w:val="40"/>
          <w:vertAlign w:val="subscript"/>
          <w:lang w:val="en-IN"/>
        </w:rPr>
        <w:t>LOGIN/SIGN UP-a button which performs the task of taking the user to login or sign up window when user clicks on it.</w:t>
      </w:r>
    </w:p>
    <w:p w14:paraId="7635CA27" w14:textId="77777777" w:rsidR="00062886" w:rsidRPr="00062886" w:rsidRDefault="00062886">
      <w:pPr>
        <w:rPr>
          <w:rFonts w:ascii="Arial Black" w:hAnsi="Arial Black" w:cstheme="minorHAnsi"/>
          <w:b/>
          <w:bCs/>
          <w:color w:val="FF0000"/>
          <w:sz w:val="40"/>
          <w:szCs w:val="40"/>
          <w:vertAlign w:val="subscript"/>
          <w:lang w:val="en-IN"/>
        </w:rPr>
      </w:pPr>
    </w:p>
    <w:p w14:paraId="71820EB8" w14:textId="257BACF2" w:rsidR="006F2361" w:rsidRDefault="006F2361">
      <w:pPr>
        <w:rPr>
          <w:rFonts w:cstheme="minorHAnsi"/>
          <w:b/>
          <w:bCs/>
          <w:sz w:val="28"/>
          <w:szCs w:val="28"/>
          <w:vertAlign w:val="subscript"/>
          <w:lang w:val="en-IN"/>
        </w:rPr>
      </w:pPr>
    </w:p>
    <w:p w14:paraId="14A67C62" w14:textId="46BF55CC" w:rsidR="006F2361" w:rsidRPr="006F2361" w:rsidRDefault="006F2361">
      <w:pPr>
        <w:rPr>
          <w:rFonts w:cstheme="minorHAnsi"/>
          <w:b/>
          <w:bCs/>
          <w:sz w:val="48"/>
          <w:szCs w:val="48"/>
          <w:vertAlign w:val="subscript"/>
          <w:lang w:val="en-IN"/>
        </w:rPr>
      </w:pPr>
      <w:r>
        <w:rPr>
          <w:rFonts w:cstheme="minorHAnsi"/>
          <w:b/>
          <w:bCs/>
          <w:sz w:val="28"/>
          <w:szCs w:val="28"/>
          <w:vertAlign w:val="subscript"/>
          <w:lang w:val="en-IN"/>
        </w:rPr>
        <w:t xml:space="preserve">            </w:t>
      </w:r>
    </w:p>
    <w:p w14:paraId="0D2D4C6D" w14:textId="74C69F72" w:rsidR="006F2361" w:rsidRPr="006F2361" w:rsidRDefault="006F2361">
      <w:pPr>
        <w:rPr>
          <w:rFonts w:cstheme="minorHAnsi"/>
          <w:b/>
          <w:bCs/>
          <w:sz w:val="28"/>
          <w:szCs w:val="28"/>
          <w:vertAlign w:val="subscript"/>
          <w:lang w:val="en-IN"/>
        </w:rPr>
      </w:pPr>
      <w:r>
        <w:rPr>
          <w:rFonts w:cstheme="minorHAnsi"/>
          <w:b/>
          <w:bCs/>
          <w:sz w:val="28"/>
          <w:szCs w:val="28"/>
          <w:vertAlign w:val="subscript"/>
          <w:lang w:val="en-IN"/>
        </w:rPr>
        <w:t xml:space="preserve">  </w:t>
      </w:r>
    </w:p>
    <w:p w14:paraId="1D2E364F" w14:textId="7F105CF1" w:rsidR="004706A9" w:rsidRDefault="00F56DCD">
      <w:pPr>
        <w:rPr>
          <w:rFonts w:cstheme="minorHAnsi"/>
          <w:b/>
          <w:bCs/>
          <w:sz w:val="28"/>
          <w:szCs w:val="28"/>
          <w:vertAlign w:val="subscript"/>
          <w:lang w:val="en-IN"/>
        </w:rPr>
      </w:pPr>
      <w:r>
        <w:rPr>
          <w:noProof/>
        </w:rPr>
        <w:lastRenderedPageBreak/>
        <w:drawing>
          <wp:inline distT="0" distB="0" distL="0" distR="0" wp14:anchorId="245FA983" wp14:editId="04F6BC78">
            <wp:extent cx="3143250" cy="504825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96DAC541-7B7A-43D3-8B79-37D633B846F1}">
                          <asvg:svgBlip xmlns:asvg="http://schemas.microsoft.com/office/drawing/2016/SVG/main" r:embed="rId62"/>
                        </a:ext>
                      </a:extLst>
                    </a:blip>
                    <a:stretch>
                      <a:fillRect/>
                    </a:stretch>
                  </pic:blipFill>
                  <pic:spPr>
                    <a:xfrm>
                      <a:off x="0" y="0"/>
                      <a:ext cx="3143250" cy="5048250"/>
                    </a:xfrm>
                    <a:prstGeom prst="rect">
                      <a:avLst/>
                    </a:prstGeom>
                  </pic:spPr>
                </pic:pic>
              </a:graphicData>
            </a:graphic>
          </wp:inline>
        </w:drawing>
      </w:r>
    </w:p>
    <w:p w14:paraId="31CA7752" w14:textId="3F5062AD" w:rsidR="00062886" w:rsidRDefault="00062886">
      <w:pPr>
        <w:rPr>
          <w:rFonts w:cstheme="minorHAnsi"/>
          <w:b/>
          <w:bCs/>
          <w:sz w:val="28"/>
          <w:szCs w:val="28"/>
          <w:vertAlign w:val="subscript"/>
          <w:lang w:val="en-IN"/>
        </w:rPr>
      </w:pPr>
    </w:p>
    <w:p w14:paraId="09E6512E" w14:textId="63C50C61" w:rsidR="00062886" w:rsidRDefault="00062886">
      <w:pPr>
        <w:rPr>
          <w:rFonts w:cstheme="minorHAnsi"/>
          <w:b/>
          <w:bCs/>
          <w:sz w:val="28"/>
          <w:szCs w:val="28"/>
          <w:vertAlign w:val="subscript"/>
          <w:lang w:val="en-IN"/>
        </w:rPr>
      </w:pPr>
    </w:p>
    <w:p w14:paraId="1978C7B2" w14:textId="0C6AE98F" w:rsidR="00062886" w:rsidRDefault="00062886">
      <w:pPr>
        <w:rPr>
          <w:rFonts w:ascii="Arial Black" w:hAnsi="Arial Black" w:cstheme="minorHAnsi"/>
          <w:b/>
          <w:bCs/>
          <w:color w:val="FF0000"/>
          <w:sz w:val="40"/>
          <w:szCs w:val="40"/>
          <w:vertAlign w:val="subscript"/>
          <w:lang w:val="en-IN"/>
        </w:rPr>
      </w:pPr>
      <w:r>
        <w:rPr>
          <w:rFonts w:cstheme="minorHAnsi"/>
          <w:b/>
          <w:bCs/>
          <w:sz w:val="28"/>
          <w:szCs w:val="28"/>
          <w:vertAlign w:val="subscript"/>
          <w:lang w:val="en-IN"/>
        </w:rPr>
        <w:t xml:space="preserve">     </w:t>
      </w:r>
      <w:r>
        <w:rPr>
          <w:rFonts w:ascii="Arial Black" w:hAnsi="Arial Black" w:cstheme="minorHAnsi"/>
          <w:b/>
          <w:bCs/>
          <w:color w:val="FF0000"/>
          <w:sz w:val="40"/>
          <w:szCs w:val="40"/>
          <w:vertAlign w:val="subscript"/>
          <w:lang w:val="en-IN"/>
        </w:rPr>
        <w:t xml:space="preserve">  LOGIN SCREEN</w:t>
      </w:r>
    </w:p>
    <w:p w14:paraId="7C8ECC1E" w14:textId="0E06B94D" w:rsidR="00062886" w:rsidRDefault="00062886">
      <w:pPr>
        <w:rPr>
          <w:rFonts w:ascii="Arial Black" w:hAnsi="Arial Black" w:cstheme="minorHAnsi"/>
          <w:b/>
          <w:bCs/>
          <w:sz w:val="40"/>
          <w:szCs w:val="40"/>
          <w:vertAlign w:val="subscript"/>
          <w:lang w:val="en-IN"/>
        </w:rPr>
      </w:pPr>
      <w:r>
        <w:rPr>
          <w:rFonts w:ascii="Arial Black" w:hAnsi="Arial Black" w:cstheme="minorHAnsi"/>
          <w:b/>
          <w:bCs/>
          <w:sz w:val="40"/>
          <w:szCs w:val="40"/>
          <w:vertAlign w:val="subscript"/>
          <w:lang w:val="en-IN"/>
        </w:rPr>
        <w:t xml:space="preserve">A </w:t>
      </w:r>
      <w:r w:rsidRPr="00E361F5">
        <w:rPr>
          <w:rFonts w:ascii="Arial Black" w:hAnsi="Arial Black" w:cstheme="minorHAnsi"/>
          <w:b/>
          <w:bCs/>
          <w:color w:val="FF0000"/>
          <w:sz w:val="40"/>
          <w:szCs w:val="40"/>
          <w:vertAlign w:val="subscript"/>
          <w:lang w:val="en-IN"/>
        </w:rPr>
        <w:t xml:space="preserve">linear layout </w:t>
      </w:r>
      <w:r>
        <w:rPr>
          <w:rFonts w:ascii="Arial Black" w:hAnsi="Arial Black" w:cstheme="minorHAnsi"/>
          <w:b/>
          <w:bCs/>
          <w:sz w:val="40"/>
          <w:szCs w:val="40"/>
          <w:vertAlign w:val="subscript"/>
          <w:lang w:val="en-IN"/>
        </w:rPr>
        <w:t>pattern which asks the user to enter his/her LDAP id and password to enable the user to use the app</w:t>
      </w:r>
    </w:p>
    <w:p w14:paraId="32FF888E" w14:textId="60C1C564" w:rsidR="00062886" w:rsidRPr="00E361F5" w:rsidRDefault="00062886">
      <w:pPr>
        <w:rPr>
          <w:rFonts w:ascii="Arial Black" w:hAnsi="Arial Black" w:cstheme="minorHAnsi"/>
          <w:b/>
          <w:bCs/>
          <w:sz w:val="40"/>
          <w:szCs w:val="40"/>
          <w:vertAlign w:val="subscript"/>
          <w:lang w:val="en-IN"/>
        </w:rPr>
      </w:pPr>
      <w:r>
        <w:rPr>
          <w:rFonts w:ascii="Arial Black" w:hAnsi="Arial Black" w:cstheme="minorHAnsi"/>
          <w:b/>
          <w:bCs/>
          <w:sz w:val="40"/>
          <w:szCs w:val="40"/>
          <w:vertAlign w:val="subscript"/>
          <w:lang w:val="en-IN"/>
        </w:rPr>
        <w:t xml:space="preserve">The UI element here is </w:t>
      </w:r>
      <w:proofErr w:type="spellStart"/>
      <w:r w:rsidRPr="00E361F5">
        <w:rPr>
          <w:rFonts w:ascii="Arial Black" w:hAnsi="Arial Black" w:cstheme="minorHAnsi"/>
          <w:b/>
          <w:bCs/>
          <w:color w:val="FF0000"/>
          <w:sz w:val="40"/>
          <w:szCs w:val="40"/>
          <w:vertAlign w:val="subscript"/>
          <w:lang w:val="en-IN"/>
        </w:rPr>
        <w:t>textView</w:t>
      </w:r>
      <w:proofErr w:type="spellEnd"/>
      <w:r>
        <w:rPr>
          <w:rFonts w:ascii="Arial Black" w:hAnsi="Arial Black" w:cstheme="minorHAnsi"/>
          <w:b/>
          <w:bCs/>
          <w:sz w:val="40"/>
          <w:szCs w:val="40"/>
          <w:vertAlign w:val="subscript"/>
          <w:lang w:val="en-IN"/>
        </w:rPr>
        <w:t xml:space="preserve"> that displays text to the user</w:t>
      </w:r>
      <w:r w:rsidR="00E361F5">
        <w:rPr>
          <w:rFonts w:ascii="Arial Black" w:hAnsi="Arial Black" w:cstheme="minorHAnsi"/>
          <w:b/>
          <w:bCs/>
          <w:sz w:val="40"/>
          <w:szCs w:val="40"/>
          <w:vertAlign w:val="subscript"/>
          <w:lang w:val="en-IN"/>
        </w:rPr>
        <w:t xml:space="preserve"> as well as </w:t>
      </w:r>
      <w:proofErr w:type="spellStart"/>
      <w:r w:rsidR="00E361F5" w:rsidRPr="00E361F5">
        <w:rPr>
          <w:rFonts w:ascii="Arial Black" w:hAnsi="Arial Black" w:cstheme="minorHAnsi"/>
          <w:b/>
          <w:bCs/>
          <w:color w:val="FF0000"/>
          <w:sz w:val="40"/>
          <w:szCs w:val="40"/>
          <w:vertAlign w:val="subscript"/>
          <w:lang w:val="en-IN"/>
        </w:rPr>
        <w:t>editText</w:t>
      </w:r>
      <w:proofErr w:type="spellEnd"/>
      <w:r w:rsidR="00E361F5">
        <w:rPr>
          <w:rFonts w:ascii="Arial Black" w:hAnsi="Arial Black" w:cstheme="minorHAnsi"/>
          <w:b/>
          <w:bCs/>
          <w:sz w:val="40"/>
          <w:szCs w:val="40"/>
          <w:vertAlign w:val="subscript"/>
          <w:lang w:val="en-IN"/>
        </w:rPr>
        <w:t xml:space="preserve"> which allows the user to modify the text. Then there are two buttons </w:t>
      </w:r>
      <w:r w:rsidR="00E361F5" w:rsidRPr="00E361F5">
        <w:rPr>
          <w:rFonts w:ascii="Arial Black" w:hAnsi="Arial Black" w:cstheme="minorHAnsi"/>
          <w:b/>
          <w:bCs/>
          <w:color w:val="FF0000"/>
          <w:sz w:val="40"/>
          <w:szCs w:val="40"/>
          <w:vertAlign w:val="subscript"/>
          <w:lang w:val="en-IN"/>
        </w:rPr>
        <w:t xml:space="preserve">SIGN UP </w:t>
      </w:r>
      <w:r w:rsidR="00E361F5">
        <w:rPr>
          <w:rFonts w:ascii="Arial Black" w:hAnsi="Arial Black" w:cstheme="minorHAnsi"/>
          <w:b/>
          <w:bCs/>
          <w:sz w:val="40"/>
          <w:szCs w:val="40"/>
          <w:vertAlign w:val="subscript"/>
          <w:lang w:val="en-IN"/>
        </w:rPr>
        <w:t xml:space="preserve">and </w:t>
      </w:r>
      <w:r w:rsidR="00E361F5" w:rsidRPr="00E361F5">
        <w:rPr>
          <w:rFonts w:ascii="Arial Black" w:hAnsi="Arial Black" w:cstheme="minorHAnsi"/>
          <w:b/>
          <w:bCs/>
          <w:color w:val="FF0000"/>
          <w:sz w:val="40"/>
          <w:szCs w:val="40"/>
          <w:vertAlign w:val="subscript"/>
          <w:lang w:val="en-IN"/>
        </w:rPr>
        <w:t>FORGOT PASSWORD</w:t>
      </w:r>
      <w:r w:rsidR="00E361F5">
        <w:rPr>
          <w:rFonts w:ascii="Arial Black" w:hAnsi="Arial Black" w:cstheme="minorHAnsi"/>
          <w:b/>
          <w:bCs/>
          <w:color w:val="FF0000"/>
          <w:sz w:val="40"/>
          <w:szCs w:val="40"/>
          <w:vertAlign w:val="subscript"/>
          <w:lang w:val="en-IN"/>
        </w:rPr>
        <w:t xml:space="preserve"> </w:t>
      </w:r>
      <w:r w:rsidR="00E361F5">
        <w:rPr>
          <w:rFonts w:ascii="Arial Black" w:hAnsi="Arial Black" w:cstheme="minorHAnsi"/>
          <w:b/>
          <w:bCs/>
          <w:sz w:val="40"/>
          <w:szCs w:val="40"/>
          <w:vertAlign w:val="subscript"/>
          <w:lang w:val="en-IN"/>
        </w:rPr>
        <w:t xml:space="preserve">which performs the respective operations of taking the user to sign up window and if it is </w:t>
      </w:r>
      <w:r w:rsidR="00E361F5">
        <w:rPr>
          <w:rFonts w:ascii="Arial Black" w:hAnsi="Arial Black" w:cstheme="minorHAnsi"/>
          <w:b/>
          <w:bCs/>
          <w:sz w:val="40"/>
          <w:szCs w:val="40"/>
          <w:vertAlign w:val="subscript"/>
          <w:lang w:val="en-IN"/>
        </w:rPr>
        <w:lastRenderedPageBreak/>
        <w:t>an existing user and has forgotten the password then progresses towards resetting the password.</w:t>
      </w:r>
    </w:p>
    <w:p w14:paraId="683B7C8B" w14:textId="0ACB3869" w:rsidR="004706A9" w:rsidRDefault="004706A9">
      <w:pPr>
        <w:rPr>
          <w:rFonts w:cstheme="minorHAnsi"/>
          <w:b/>
          <w:bCs/>
          <w:sz w:val="28"/>
          <w:szCs w:val="28"/>
          <w:vertAlign w:val="subscript"/>
          <w:lang w:val="en-IN"/>
        </w:rPr>
      </w:pPr>
    </w:p>
    <w:p w14:paraId="49BCF46E" w14:textId="40E207FD" w:rsidR="00E361F5" w:rsidRDefault="00E85457">
      <w:pPr>
        <w:rPr>
          <w:rFonts w:cstheme="minorHAnsi"/>
          <w:b/>
          <w:bCs/>
          <w:sz w:val="28"/>
          <w:szCs w:val="28"/>
          <w:vertAlign w:val="subscript"/>
          <w:lang w:val="en-IN"/>
        </w:rPr>
      </w:pPr>
      <w:r>
        <w:rPr>
          <w:noProof/>
        </w:rPr>
        <w:drawing>
          <wp:inline distT="0" distB="0" distL="0" distR="0" wp14:anchorId="3A59460F" wp14:editId="0DE17C6D">
            <wp:extent cx="3143250" cy="504825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96DAC541-7B7A-43D3-8B79-37D633B846F1}">
                          <asvg:svgBlip xmlns:asvg="http://schemas.microsoft.com/office/drawing/2016/SVG/main" r:embed="rId64"/>
                        </a:ext>
                      </a:extLst>
                    </a:blip>
                    <a:stretch>
                      <a:fillRect/>
                    </a:stretch>
                  </pic:blipFill>
                  <pic:spPr>
                    <a:xfrm>
                      <a:off x="0" y="0"/>
                      <a:ext cx="3143250" cy="5048250"/>
                    </a:xfrm>
                    <a:prstGeom prst="rect">
                      <a:avLst/>
                    </a:prstGeom>
                  </pic:spPr>
                </pic:pic>
              </a:graphicData>
            </a:graphic>
          </wp:inline>
        </w:drawing>
      </w:r>
    </w:p>
    <w:p w14:paraId="3F3EF2AC" w14:textId="6CF0926A" w:rsidR="00E361F5" w:rsidRDefault="00E361F5">
      <w:pPr>
        <w:rPr>
          <w:rFonts w:cstheme="minorHAnsi"/>
          <w:b/>
          <w:bCs/>
          <w:sz w:val="28"/>
          <w:szCs w:val="28"/>
          <w:vertAlign w:val="subscript"/>
          <w:lang w:val="en-IN"/>
        </w:rPr>
      </w:pPr>
    </w:p>
    <w:p w14:paraId="135DC466" w14:textId="04C05837" w:rsidR="00E361F5" w:rsidRDefault="00E361F5">
      <w:pPr>
        <w:rPr>
          <w:rFonts w:ascii="Arial Black" w:hAnsi="Arial Black" w:cstheme="minorHAnsi"/>
          <w:b/>
          <w:bCs/>
          <w:color w:val="FF0000"/>
          <w:sz w:val="40"/>
          <w:szCs w:val="40"/>
          <w:vertAlign w:val="subscript"/>
          <w:lang w:val="en-IN"/>
        </w:rPr>
      </w:pPr>
      <w:r>
        <w:rPr>
          <w:rFonts w:cstheme="minorHAnsi"/>
          <w:b/>
          <w:bCs/>
          <w:sz w:val="28"/>
          <w:szCs w:val="28"/>
          <w:vertAlign w:val="subscript"/>
          <w:lang w:val="en-IN"/>
        </w:rPr>
        <w:t xml:space="preserve">    </w:t>
      </w:r>
      <w:r>
        <w:rPr>
          <w:rFonts w:ascii="Arial Black" w:hAnsi="Arial Black" w:cstheme="minorHAnsi"/>
          <w:b/>
          <w:bCs/>
          <w:color w:val="FF0000"/>
          <w:sz w:val="40"/>
          <w:szCs w:val="40"/>
          <w:vertAlign w:val="subscript"/>
          <w:lang w:val="en-IN"/>
        </w:rPr>
        <w:t>SIGN UP SCREEN</w:t>
      </w:r>
    </w:p>
    <w:p w14:paraId="73833202" w14:textId="690B42A4" w:rsidR="00E361F5" w:rsidRPr="00E361F5" w:rsidRDefault="00E361F5">
      <w:pPr>
        <w:rPr>
          <w:rFonts w:ascii="Arial Black" w:hAnsi="Arial Black" w:cstheme="minorHAnsi"/>
          <w:b/>
          <w:bCs/>
          <w:sz w:val="40"/>
          <w:szCs w:val="40"/>
          <w:vertAlign w:val="subscript"/>
          <w:lang w:val="en-IN"/>
        </w:rPr>
      </w:pPr>
      <w:r>
        <w:rPr>
          <w:rFonts w:ascii="Arial Black" w:hAnsi="Arial Black" w:cstheme="minorHAnsi"/>
          <w:b/>
          <w:bCs/>
          <w:sz w:val="40"/>
          <w:szCs w:val="40"/>
          <w:vertAlign w:val="subscript"/>
          <w:lang w:val="en-IN"/>
        </w:rPr>
        <w:t xml:space="preserve">If the user is new then after  clicking on the SIGN UP button on the previous screen , user is required to sign up with the essential information </w:t>
      </w:r>
      <w:r w:rsidR="00356A84">
        <w:rPr>
          <w:rFonts w:ascii="Arial Black" w:hAnsi="Arial Black" w:cstheme="minorHAnsi"/>
          <w:b/>
          <w:bCs/>
          <w:sz w:val="40"/>
          <w:szCs w:val="40"/>
          <w:vertAlign w:val="subscript"/>
          <w:lang w:val="en-IN"/>
        </w:rPr>
        <w:t xml:space="preserve"> required . The UI elements here are </w:t>
      </w:r>
      <w:proofErr w:type="spellStart"/>
      <w:r w:rsidR="00356A84">
        <w:rPr>
          <w:rFonts w:ascii="Arial Black" w:hAnsi="Arial Black" w:cstheme="minorHAnsi"/>
          <w:b/>
          <w:bCs/>
          <w:sz w:val="40"/>
          <w:szCs w:val="40"/>
          <w:vertAlign w:val="subscript"/>
          <w:lang w:val="en-IN"/>
        </w:rPr>
        <w:t>textView</w:t>
      </w:r>
      <w:proofErr w:type="spellEnd"/>
      <w:r w:rsidR="00356A84">
        <w:rPr>
          <w:rFonts w:ascii="Arial Black" w:hAnsi="Arial Black" w:cstheme="minorHAnsi"/>
          <w:b/>
          <w:bCs/>
          <w:sz w:val="40"/>
          <w:szCs w:val="40"/>
          <w:vertAlign w:val="subscript"/>
          <w:lang w:val="en-IN"/>
        </w:rPr>
        <w:t xml:space="preserve"> ,</w:t>
      </w:r>
      <w:proofErr w:type="spellStart"/>
      <w:r w:rsidR="00356A84">
        <w:rPr>
          <w:rFonts w:ascii="Arial Black" w:hAnsi="Arial Black" w:cstheme="minorHAnsi"/>
          <w:b/>
          <w:bCs/>
          <w:sz w:val="40"/>
          <w:szCs w:val="40"/>
          <w:vertAlign w:val="subscript"/>
          <w:lang w:val="en-IN"/>
        </w:rPr>
        <w:t>editText</w:t>
      </w:r>
      <w:proofErr w:type="spellEnd"/>
      <w:r w:rsidR="00356A84">
        <w:rPr>
          <w:rFonts w:ascii="Arial Black" w:hAnsi="Arial Black" w:cstheme="minorHAnsi"/>
          <w:b/>
          <w:bCs/>
          <w:sz w:val="40"/>
          <w:szCs w:val="40"/>
          <w:vertAlign w:val="subscript"/>
          <w:lang w:val="en-IN"/>
        </w:rPr>
        <w:t xml:space="preserve"> and </w:t>
      </w:r>
      <w:r w:rsidR="00356A84" w:rsidRPr="00356A84">
        <w:rPr>
          <w:rFonts w:ascii="Arial Black" w:hAnsi="Arial Black" w:cstheme="minorHAnsi"/>
          <w:b/>
          <w:bCs/>
          <w:color w:val="FF0000"/>
          <w:sz w:val="40"/>
          <w:szCs w:val="40"/>
          <w:vertAlign w:val="subscript"/>
          <w:lang w:val="en-IN"/>
        </w:rPr>
        <w:t>SIGN UP BUTTON</w:t>
      </w:r>
      <w:r w:rsidR="00E85457">
        <w:rPr>
          <w:rFonts w:ascii="Arial Black" w:hAnsi="Arial Black" w:cstheme="minorHAnsi"/>
          <w:b/>
          <w:bCs/>
          <w:color w:val="FF0000"/>
          <w:sz w:val="40"/>
          <w:szCs w:val="40"/>
          <w:vertAlign w:val="subscript"/>
          <w:lang w:val="en-IN"/>
        </w:rPr>
        <w:t xml:space="preserve"> </w:t>
      </w:r>
    </w:p>
    <w:p w14:paraId="12E0A715" w14:textId="77777777" w:rsidR="00E85457" w:rsidRDefault="004706A9">
      <w:pPr>
        <w:rPr>
          <w:rFonts w:cstheme="minorHAnsi"/>
          <w:b/>
          <w:bCs/>
          <w:sz w:val="28"/>
          <w:szCs w:val="28"/>
          <w:vertAlign w:val="subscript"/>
          <w:lang w:val="en-IN"/>
        </w:rPr>
      </w:pPr>
      <w:r>
        <w:rPr>
          <w:rFonts w:cstheme="minorHAnsi"/>
          <w:b/>
          <w:bCs/>
          <w:sz w:val="28"/>
          <w:szCs w:val="28"/>
          <w:vertAlign w:val="subscript"/>
          <w:lang w:val="en-IN"/>
        </w:rPr>
        <w:t xml:space="preserve"> </w:t>
      </w:r>
    </w:p>
    <w:p w14:paraId="11520A80" w14:textId="77777777" w:rsidR="00E85457" w:rsidRDefault="00E85457">
      <w:pPr>
        <w:rPr>
          <w:rFonts w:cstheme="minorHAnsi"/>
          <w:b/>
          <w:bCs/>
          <w:sz w:val="28"/>
          <w:szCs w:val="28"/>
          <w:vertAlign w:val="subscript"/>
          <w:lang w:val="en-IN"/>
        </w:rPr>
      </w:pPr>
    </w:p>
    <w:p w14:paraId="530CD313" w14:textId="77777777" w:rsidR="00E85457" w:rsidRDefault="00E85457">
      <w:pPr>
        <w:rPr>
          <w:rFonts w:cstheme="minorHAnsi"/>
          <w:b/>
          <w:bCs/>
          <w:sz w:val="28"/>
          <w:szCs w:val="28"/>
          <w:vertAlign w:val="subscript"/>
          <w:lang w:val="en-IN"/>
        </w:rPr>
      </w:pPr>
    </w:p>
    <w:p w14:paraId="620432F2" w14:textId="77777777" w:rsidR="00E85457" w:rsidRDefault="00E85457">
      <w:pPr>
        <w:rPr>
          <w:rFonts w:cstheme="minorHAnsi"/>
          <w:b/>
          <w:bCs/>
          <w:sz w:val="28"/>
          <w:szCs w:val="28"/>
          <w:vertAlign w:val="subscript"/>
          <w:lang w:val="en-IN"/>
        </w:rPr>
      </w:pPr>
    </w:p>
    <w:p w14:paraId="273BD278" w14:textId="77777777" w:rsidR="00E85457" w:rsidRDefault="00E85457">
      <w:pPr>
        <w:rPr>
          <w:rFonts w:cstheme="minorHAnsi"/>
          <w:b/>
          <w:bCs/>
          <w:sz w:val="28"/>
          <w:szCs w:val="28"/>
          <w:vertAlign w:val="subscript"/>
          <w:lang w:val="en-IN"/>
        </w:rPr>
      </w:pPr>
    </w:p>
    <w:p w14:paraId="2E32FF88" w14:textId="77777777" w:rsidR="00E85457" w:rsidRDefault="00E85457">
      <w:pPr>
        <w:rPr>
          <w:rFonts w:cstheme="minorHAnsi"/>
          <w:b/>
          <w:bCs/>
          <w:sz w:val="28"/>
          <w:szCs w:val="28"/>
          <w:vertAlign w:val="subscript"/>
          <w:lang w:val="en-IN"/>
        </w:rPr>
      </w:pPr>
    </w:p>
    <w:p w14:paraId="12AAE363" w14:textId="77777777" w:rsidR="00E85457" w:rsidRDefault="00E85457">
      <w:pPr>
        <w:rPr>
          <w:rFonts w:cstheme="minorHAnsi"/>
          <w:b/>
          <w:bCs/>
          <w:sz w:val="28"/>
          <w:szCs w:val="28"/>
          <w:vertAlign w:val="subscript"/>
          <w:lang w:val="en-IN"/>
        </w:rPr>
      </w:pPr>
    </w:p>
    <w:p w14:paraId="3D3712AF" w14:textId="77777777" w:rsidR="00E85457" w:rsidRDefault="00E85457">
      <w:pPr>
        <w:rPr>
          <w:rFonts w:cstheme="minorHAnsi"/>
          <w:b/>
          <w:bCs/>
          <w:sz w:val="28"/>
          <w:szCs w:val="28"/>
          <w:vertAlign w:val="subscript"/>
          <w:lang w:val="en-IN"/>
        </w:rPr>
      </w:pPr>
    </w:p>
    <w:p w14:paraId="7ED64BB4" w14:textId="2F80A3AA" w:rsidR="00E85457" w:rsidRDefault="00E85457">
      <w:pPr>
        <w:rPr>
          <w:rFonts w:cstheme="minorHAnsi"/>
          <w:b/>
          <w:bCs/>
          <w:sz w:val="28"/>
          <w:szCs w:val="28"/>
          <w:vertAlign w:val="subscript"/>
          <w:lang w:val="en-IN"/>
        </w:rPr>
      </w:pPr>
      <w:r>
        <w:rPr>
          <w:rFonts w:cstheme="minorHAnsi"/>
          <w:b/>
          <w:bCs/>
          <w:sz w:val="28"/>
          <w:szCs w:val="28"/>
          <w:vertAlign w:val="subscript"/>
          <w:lang w:val="en-IN"/>
        </w:rPr>
        <w:t xml:space="preserve">    </w:t>
      </w:r>
      <w:r w:rsidR="004706A9">
        <w:rPr>
          <w:rFonts w:cstheme="minorHAnsi"/>
          <w:b/>
          <w:bCs/>
          <w:sz w:val="28"/>
          <w:szCs w:val="28"/>
          <w:vertAlign w:val="subscript"/>
          <w:lang w:val="en-IN"/>
        </w:rPr>
        <w:t xml:space="preserve">    </w:t>
      </w:r>
      <w:r w:rsidR="00F56DCD">
        <w:rPr>
          <w:noProof/>
        </w:rPr>
        <w:drawing>
          <wp:inline distT="0" distB="0" distL="0" distR="0" wp14:anchorId="23432F36" wp14:editId="6376EC54">
            <wp:extent cx="3143250" cy="50482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96DAC541-7B7A-43D3-8B79-37D633B846F1}">
                          <asvg:svgBlip xmlns:asvg="http://schemas.microsoft.com/office/drawing/2016/SVG/main" r:embed="rId66"/>
                        </a:ext>
                      </a:extLst>
                    </a:blip>
                    <a:stretch>
                      <a:fillRect/>
                    </a:stretch>
                  </pic:blipFill>
                  <pic:spPr>
                    <a:xfrm>
                      <a:off x="0" y="0"/>
                      <a:ext cx="3143250" cy="5048250"/>
                    </a:xfrm>
                    <a:prstGeom prst="rect">
                      <a:avLst/>
                    </a:prstGeom>
                  </pic:spPr>
                </pic:pic>
              </a:graphicData>
            </a:graphic>
          </wp:inline>
        </w:drawing>
      </w:r>
    </w:p>
    <w:p w14:paraId="75137577" w14:textId="6C21E3A8" w:rsidR="00E85457" w:rsidRDefault="00E85457">
      <w:pPr>
        <w:rPr>
          <w:rFonts w:cstheme="minorHAnsi"/>
          <w:b/>
          <w:bCs/>
          <w:sz w:val="28"/>
          <w:szCs w:val="28"/>
          <w:vertAlign w:val="subscript"/>
          <w:lang w:val="en-IN"/>
        </w:rPr>
      </w:pPr>
      <w:r>
        <w:rPr>
          <w:rFonts w:cstheme="minorHAnsi"/>
          <w:b/>
          <w:bCs/>
          <w:sz w:val="28"/>
          <w:szCs w:val="28"/>
          <w:vertAlign w:val="subscript"/>
          <w:lang w:val="en-IN"/>
        </w:rPr>
        <w:t xml:space="preserve">    </w:t>
      </w:r>
    </w:p>
    <w:p w14:paraId="6B279B51" w14:textId="697E52DB" w:rsidR="00E85457" w:rsidRDefault="00E85457">
      <w:pPr>
        <w:rPr>
          <w:rFonts w:cstheme="minorHAnsi"/>
          <w:b/>
          <w:bCs/>
          <w:sz w:val="28"/>
          <w:szCs w:val="28"/>
          <w:vertAlign w:val="subscript"/>
          <w:lang w:val="en-IN"/>
        </w:rPr>
      </w:pPr>
    </w:p>
    <w:p w14:paraId="2E3D9312" w14:textId="1A9AC590" w:rsidR="00E85457" w:rsidRPr="00E85457" w:rsidRDefault="00E85457">
      <w:pPr>
        <w:rPr>
          <w:rFonts w:ascii="Arial Black" w:hAnsi="Arial Black" w:cstheme="minorHAnsi"/>
          <w:b/>
          <w:bCs/>
          <w:sz w:val="28"/>
          <w:szCs w:val="28"/>
          <w:vertAlign w:val="subscript"/>
          <w:lang w:val="en-IN"/>
        </w:rPr>
      </w:pPr>
      <w:r>
        <w:rPr>
          <w:rFonts w:cstheme="minorHAnsi"/>
          <w:b/>
          <w:bCs/>
          <w:sz w:val="28"/>
          <w:szCs w:val="28"/>
          <w:vertAlign w:val="subscript"/>
          <w:lang w:val="en-IN"/>
        </w:rPr>
        <w:t xml:space="preserve">      </w:t>
      </w:r>
      <w:r>
        <w:rPr>
          <w:rFonts w:cstheme="minorHAnsi"/>
          <w:sz w:val="28"/>
          <w:szCs w:val="28"/>
          <w:lang w:val="en-IN"/>
        </w:rPr>
        <w:t xml:space="preserve">   </w:t>
      </w:r>
      <w:r w:rsidRPr="00E85457">
        <w:rPr>
          <w:rFonts w:ascii="Arial Black" w:hAnsi="Arial Black" w:cstheme="minorHAnsi"/>
          <w:sz w:val="28"/>
          <w:szCs w:val="28"/>
          <w:lang w:val="en-IN"/>
        </w:rPr>
        <w:t xml:space="preserve">The UI elements here are </w:t>
      </w:r>
      <w:r w:rsidRPr="00E85457">
        <w:rPr>
          <w:rFonts w:ascii="Arial Black" w:hAnsi="Arial Black" w:cstheme="minorHAnsi"/>
          <w:color w:val="FF0000"/>
          <w:sz w:val="28"/>
          <w:szCs w:val="28"/>
          <w:lang w:val="en-IN"/>
        </w:rPr>
        <w:t>IMAGE BUTTON</w:t>
      </w:r>
      <w:r>
        <w:rPr>
          <w:rFonts w:ascii="Arial Black" w:hAnsi="Arial Black" w:cstheme="minorHAnsi"/>
          <w:color w:val="FF0000"/>
          <w:sz w:val="28"/>
          <w:szCs w:val="28"/>
          <w:lang w:val="en-IN"/>
        </w:rPr>
        <w:t xml:space="preserve">, </w:t>
      </w:r>
      <w:r w:rsidRPr="00E85457">
        <w:rPr>
          <w:rFonts w:ascii="Arial Black" w:hAnsi="Arial Black" w:cstheme="minorHAnsi"/>
          <w:sz w:val="28"/>
          <w:szCs w:val="28"/>
          <w:lang w:val="en-IN"/>
        </w:rPr>
        <w:t>respectively explore, sell ,lend/borrow, my ads and chats.</w:t>
      </w:r>
      <w:r>
        <w:rPr>
          <w:rFonts w:ascii="Arial Black" w:hAnsi="Arial Black" w:cstheme="minorHAnsi"/>
          <w:sz w:val="28"/>
          <w:szCs w:val="28"/>
          <w:lang w:val="en-IN"/>
        </w:rPr>
        <w:t xml:space="preserve"> Fresh recommendations  let the user see the recommendations </w:t>
      </w:r>
      <w:r>
        <w:rPr>
          <w:rFonts w:ascii="Arial Black" w:hAnsi="Arial Black" w:cstheme="minorHAnsi"/>
          <w:sz w:val="28"/>
          <w:szCs w:val="28"/>
          <w:lang w:val="en-IN"/>
        </w:rPr>
        <w:lastRenderedPageBreak/>
        <w:t>and the search tab allows the user to search their respective interests</w:t>
      </w:r>
    </w:p>
    <w:sectPr w:rsidR="00E85457" w:rsidRPr="00E85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8AD01" w14:textId="77777777" w:rsidR="00DB083D" w:rsidRDefault="00DB083D" w:rsidP="00F56DCD">
      <w:r>
        <w:separator/>
      </w:r>
    </w:p>
  </w:endnote>
  <w:endnote w:type="continuationSeparator" w:id="0">
    <w:p w14:paraId="0B16A77B" w14:textId="77777777" w:rsidR="00DB083D" w:rsidRDefault="00DB083D" w:rsidP="00F5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BEF22" w14:textId="77777777" w:rsidR="00DB083D" w:rsidRDefault="00DB083D" w:rsidP="00F56DCD">
      <w:r>
        <w:separator/>
      </w:r>
    </w:p>
  </w:footnote>
  <w:footnote w:type="continuationSeparator" w:id="0">
    <w:p w14:paraId="63175C35" w14:textId="77777777" w:rsidR="00DB083D" w:rsidRDefault="00DB083D" w:rsidP="00F5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552D40"/>
    <w:multiLevelType w:val="hybridMultilevel"/>
    <w:tmpl w:val="D58C1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56E005C"/>
    <w:multiLevelType w:val="multilevel"/>
    <w:tmpl w:val="CFE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283383"/>
    <w:multiLevelType w:val="multilevel"/>
    <w:tmpl w:val="AF4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F5E490C"/>
    <w:multiLevelType w:val="multilevel"/>
    <w:tmpl w:val="472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710EEF"/>
    <w:multiLevelType w:val="multilevel"/>
    <w:tmpl w:val="348A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21"/>
  </w:num>
  <w:num w:numId="22">
    <w:abstractNumId w:val="11"/>
  </w:num>
  <w:num w:numId="23">
    <w:abstractNumId w:val="27"/>
  </w:num>
  <w:num w:numId="24">
    <w:abstractNumId w:val="18"/>
  </w:num>
  <w:num w:numId="25">
    <w:abstractNumId w:val="17"/>
  </w:num>
  <w:num w:numId="26">
    <w:abstractNumId w:val="26"/>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B8"/>
    <w:rsid w:val="00022888"/>
    <w:rsid w:val="00062886"/>
    <w:rsid w:val="000C4ECB"/>
    <w:rsid w:val="00356A84"/>
    <w:rsid w:val="00361C8F"/>
    <w:rsid w:val="003F469E"/>
    <w:rsid w:val="004101B2"/>
    <w:rsid w:val="0044464C"/>
    <w:rsid w:val="004706A9"/>
    <w:rsid w:val="004F09E5"/>
    <w:rsid w:val="00504A0E"/>
    <w:rsid w:val="005736AC"/>
    <w:rsid w:val="005A5AD7"/>
    <w:rsid w:val="00645252"/>
    <w:rsid w:val="006D3D74"/>
    <w:rsid w:val="006F2361"/>
    <w:rsid w:val="0077714D"/>
    <w:rsid w:val="007E51FC"/>
    <w:rsid w:val="0083569A"/>
    <w:rsid w:val="00835C65"/>
    <w:rsid w:val="00883987"/>
    <w:rsid w:val="009C0EF3"/>
    <w:rsid w:val="00A02EBB"/>
    <w:rsid w:val="00A85392"/>
    <w:rsid w:val="00A9204E"/>
    <w:rsid w:val="00AB3FB4"/>
    <w:rsid w:val="00AF29C6"/>
    <w:rsid w:val="00B139D1"/>
    <w:rsid w:val="00BD5520"/>
    <w:rsid w:val="00C74EBA"/>
    <w:rsid w:val="00DB083D"/>
    <w:rsid w:val="00E163C0"/>
    <w:rsid w:val="00E16A24"/>
    <w:rsid w:val="00E361F5"/>
    <w:rsid w:val="00E451D9"/>
    <w:rsid w:val="00E85457"/>
    <w:rsid w:val="00EF55F6"/>
    <w:rsid w:val="00F56DCD"/>
    <w:rsid w:val="00FA30B8"/>
    <w:rsid w:val="00FF00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0A88"/>
  <w15:chartTrackingRefBased/>
  <w15:docId w15:val="{613D17FB-1428-4086-A787-62697EDB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A85392"/>
    <w:pPr>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unhideWhenUsed/>
    <w:qFormat/>
    <w:rsid w:val="00E1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48094">
      <w:bodyDiv w:val="1"/>
      <w:marLeft w:val="0"/>
      <w:marRight w:val="0"/>
      <w:marTop w:val="0"/>
      <w:marBottom w:val="0"/>
      <w:divBdr>
        <w:top w:val="none" w:sz="0" w:space="0" w:color="auto"/>
        <w:left w:val="none" w:sz="0" w:space="0" w:color="auto"/>
        <w:bottom w:val="none" w:sz="0" w:space="0" w:color="auto"/>
        <w:right w:val="none" w:sz="0" w:space="0" w:color="auto"/>
      </w:divBdr>
    </w:div>
    <w:div w:id="405693491">
      <w:bodyDiv w:val="1"/>
      <w:marLeft w:val="0"/>
      <w:marRight w:val="0"/>
      <w:marTop w:val="0"/>
      <w:marBottom w:val="0"/>
      <w:divBdr>
        <w:top w:val="none" w:sz="0" w:space="0" w:color="auto"/>
        <w:left w:val="none" w:sz="0" w:space="0" w:color="auto"/>
        <w:bottom w:val="none" w:sz="0" w:space="0" w:color="auto"/>
        <w:right w:val="none" w:sz="0" w:space="0" w:color="auto"/>
      </w:divBdr>
    </w:div>
    <w:div w:id="781724483">
      <w:bodyDiv w:val="1"/>
      <w:marLeft w:val="0"/>
      <w:marRight w:val="0"/>
      <w:marTop w:val="0"/>
      <w:marBottom w:val="0"/>
      <w:divBdr>
        <w:top w:val="none" w:sz="0" w:space="0" w:color="auto"/>
        <w:left w:val="none" w:sz="0" w:space="0" w:color="auto"/>
        <w:bottom w:val="none" w:sz="0" w:space="0" w:color="auto"/>
        <w:right w:val="none" w:sz="0" w:space="0" w:color="auto"/>
      </w:divBdr>
    </w:div>
    <w:div w:id="963969233">
      <w:bodyDiv w:val="1"/>
      <w:marLeft w:val="0"/>
      <w:marRight w:val="0"/>
      <w:marTop w:val="0"/>
      <w:marBottom w:val="0"/>
      <w:divBdr>
        <w:top w:val="none" w:sz="0" w:space="0" w:color="auto"/>
        <w:left w:val="none" w:sz="0" w:space="0" w:color="auto"/>
        <w:bottom w:val="none" w:sz="0" w:space="0" w:color="auto"/>
        <w:right w:val="none" w:sz="0" w:space="0" w:color="auto"/>
      </w:divBdr>
    </w:div>
    <w:div w:id="1055280195">
      <w:bodyDiv w:val="1"/>
      <w:marLeft w:val="0"/>
      <w:marRight w:val="0"/>
      <w:marTop w:val="0"/>
      <w:marBottom w:val="0"/>
      <w:divBdr>
        <w:top w:val="none" w:sz="0" w:space="0" w:color="auto"/>
        <w:left w:val="none" w:sz="0" w:space="0" w:color="auto"/>
        <w:bottom w:val="none" w:sz="0" w:space="0" w:color="auto"/>
        <w:right w:val="none" w:sz="0" w:space="0" w:color="auto"/>
      </w:divBdr>
    </w:div>
    <w:div w:id="1191533279">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731154479">
      <w:bodyDiv w:val="1"/>
      <w:marLeft w:val="0"/>
      <w:marRight w:val="0"/>
      <w:marTop w:val="0"/>
      <w:marBottom w:val="0"/>
      <w:divBdr>
        <w:top w:val="none" w:sz="0" w:space="0" w:color="auto"/>
        <w:left w:val="none" w:sz="0" w:space="0" w:color="auto"/>
        <w:bottom w:val="none" w:sz="0" w:space="0" w:color="auto"/>
        <w:right w:val="none" w:sz="0" w:space="0" w:color="auto"/>
      </w:divBdr>
    </w:div>
    <w:div w:id="1778327951">
      <w:bodyDiv w:val="1"/>
      <w:marLeft w:val="0"/>
      <w:marRight w:val="0"/>
      <w:marTop w:val="0"/>
      <w:marBottom w:val="0"/>
      <w:divBdr>
        <w:top w:val="none" w:sz="0" w:space="0" w:color="auto"/>
        <w:left w:val="none" w:sz="0" w:space="0" w:color="auto"/>
        <w:bottom w:val="none" w:sz="0" w:space="0" w:color="auto"/>
        <w:right w:val="none" w:sz="0" w:space="0" w:color="auto"/>
      </w:divBdr>
    </w:div>
    <w:div w:id="20990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luetooth" TargetMode="External"/><Relationship Id="rId18" Type="http://schemas.openxmlformats.org/officeDocument/2006/relationships/hyperlink" Target="https://en.wikipedia.org/wiki/Android_(operating_system)" TargetMode="External"/><Relationship Id="rId26" Type="http://schemas.openxmlformats.org/officeDocument/2006/relationships/hyperlink" Target="https://en.wikipedia.org/wiki/C_(programming_language)" TargetMode="External"/><Relationship Id="rId39" Type="http://schemas.openxmlformats.org/officeDocument/2006/relationships/hyperlink" Target="https://www.tutlane.com/tutorial/android/android-textview-with-examples" TargetMode="External"/><Relationship Id="rId21" Type="http://schemas.openxmlformats.org/officeDocument/2006/relationships/hyperlink" Target="https://en.wikipedia.org/wiki/Andy_Rubin" TargetMode="External"/><Relationship Id="rId34" Type="http://schemas.openxmlformats.org/officeDocument/2006/relationships/hyperlink" Target="http://www.adobe.com/products/flash.html" TargetMode="External"/><Relationship Id="rId42" Type="http://schemas.openxmlformats.org/officeDocument/2006/relationships/hyperlink" Target="https://www.tutlane.com/tutorial/android/android-button-with-examples" TargetMode="External"/><Relationship Id="rId47" Type="http://schemas.openxmlformats.org/officeDocument/2006/relationships/hyperlink" Target="https://www.tutlane.com/tutorial/android/android-radiogroup-with-examples" TargetMode="External"/><Relationship Id="rId50" Type="http://schemas.openxmlformats.org/officeDocument/2006/relationships/hyperlink" Target="https://www.tutlane.com/tutorial/android/android-timepicker-with-examples" TargetMode="External"/><Relationship Id="rId55" Type="http://schemas.openxmlformats.org/officeDocument/2006/relationships/hyperlink" Target="https://www.tutlane.com/tutorial/android/android-ratingbar-with-examples" TargetMode="External"/><Relationship Id="rId63" Type="http://schemas.openxmlformats.org/officeDocument/2006/relationships/image" Target="media/image8.png"/><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Gyroscope" TargetMode="External"/><Relationship Id="rId29" Type="http://schemas.openxmlformats.org/officeDocument/2006/relationships/hyperlink" Target="http://www.basic4ppc.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Game_controller" TargetMode="External"/><Relationship Id="rId24" Type="http://schemas.openxmlformats.org/officeDocument/2006/relationships/hyperlink" Target="https://en.wikipedia.org/wiki/Go_(programming_language)" TargetMode="External"/><Relationship Id="rId32" Type="http://schemas.openxmlformats.org/officeDocument/2006/relationships/hyperlink" Target="http://code.google.com/p/android-scripting/" TargetMode="External"/><Relationship Id="rId37" Type="http://schemas.openxmlformats.org/officeDocument/2006/relationships/hyperlink" Target="https://developer.android.com/reference/android/app/Activity" TargetMode="External"/><Relationship Id="rId40" Type="http://schemas.openxmlformats.org/officeDocument/2006/relationships/hyperlink" Target="https://www.tutlane.com/tutorial/android/android-edittext-with-examples" TargetMode="External"/><Relationship Id="rId45" Type="http://schemas.openxmlformats.org/officeDocument/2006/relationships/hyperlink" Target="https://www.tutlane.com/tutorial/android/android-checkbox-with-examples" TargetMode="External"/><Relationship Id="rId53" Type="http://schemas.openxmlformats.org/officeDocument/2006/relationships/hyperlink" Target="https://www.tutlane.com/tutorial/android/android-alertdialog-with-examples" TargetMode="External"/><Relationship Id="rId58" Type="http://schemas.openxmlformats.org/officeDocument/2006/relationships/image" Target="media/image3.png"/><Relationship Id="rId66" Type="http://schemas.openxmlformats.org/officeDocument/2006/relationships/image" Target="media/image11.svg"/><Relationship Id="rId5" Type="http://schemas.openxmlformats.org/officeDocument/2006/relationships/styles" Target="styles.xml"/><Relationship Id="rId15" Type="http://schemas.openxmlformats.org/officeDocument/2006/relationships/hyperlink" Target="https://en.wikipedia.org/wiki/Accelerometer" TargetMode="External"/><Relationship Id="rId23" Type="http://schemas.openxmlformats.org/officeDocument/2006/relationships/hyperlink" Target="https://en.wikipedia.org/wiki/Google" TargetMode="External"/><Relationship Id="rId28" Type="http://schemas.openxmlformats.org/officeDocument/2006/relationships/hyperlink" Target="http://www.xamarin.com/" TargetMode="External"/><Relationship Id="rId36" Type="http://schemas.openxmlformats.org/officeDocument/2006/relationships/hyperlink" Target="https://developer.android.com/reference/android/app/Activity" TargetMode="External"/><Relationship Id="rId49" Type="http://schemas.openxmlformats.org/officeDocument/2006/relationships/hyperlink" Target="https://www.tutlane.com/tutorial/android/android-spinner-dropdown-list-with-examples" TargetMode="External"/><Relationship Id="rId57" Type="http://schemas.openxmlformats.org/officeDocument/2006/relationships/hyperlink" Target="https://developer.android.com/reference/android/widget/LinearLayout" TargetMode="External"/><Relationship Id="rId61" Type="http://schemas.openxmlformats.org/officeDocument/2006/relationships/image" Target="media/image6.png"/><Relationship Id="rId10" Type="http://schemas.openxmlformats.org/officeDocument/2006/relationships/hyperlink" Target="https://en.wikipedia.org/wiki/Virtual_keyboard" TargetMode="External"/><Relationship Id="rId19" Type="http://schemas.openxmlformats.org/officeDocument/2006/relationships/hyperlink" Target="https://en.wikipedia.org/wiki/Racing_game" TargetMode="External"/><Relationship Id="rId31" Type="http://schemas.openxmlformats.org/officeDocument/2006/relationships/hyperlink" Target="http://www.jetbrains.com/idea/" TargetMode="External"/><Relationship Id="rId44" Type="http://schemas.openxmlformats.org/officeDocument/2006/relationships/hyperlink" Target="https://www.tutlane.com/tutorial/android/android-toggle-button-with-examples" TargetMode="External"/><Relationship Id="rId52" Type="http://schemas.openxmlformats.org/officeDocument/2006/relationships/hyperlink" Target="https://www.tutlane.com/tutorial/android/android-seekbar-with-examples" TargetMode="External"/><Relationship Id="rId60" Type="http://schemas.openxmlformats.org/officeDocument/2006/relationships/image" Target="media/image5.svg"/><Relationship Id="rId65"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Haptic_technology" TargetMode="External"/><Relationship Id="rId22" Type="http://schemas.openxmlformats.org/officeDocument/2006/relationships/hyperlink" Target="https://en.wikipedia.org/wiki/Rich_Miner" TargetMode="External"/><Relationship Id="rId27" Type="http://schemas.openxmlformats.org/officeDocument/2006/relationships/hyperlink" Target="https://en.wikipedia.org/wiki/Assembly_language" TargetMode="External"/><Relationship Id="rId30" Type="http://schemas.openxmlformats.org/officeDocument/2006/relationships/hyperlink" Target="http://www.appcelerator.com/" TargetMode="External"/><Relationship Id="rId35" Type="http://schemas.openxmlformats.org/officeDocument/2006/relationships/hyperlink" Target="https://developer.android.com/guide/topics/ui/multi-window" TargetMode="External"/><Relationship Id="rId43" Type="http://schemas.openxmlformats.org/officeDocument/2006/relationships/hyperlink" Target="https://www.tutlane.com/tutorial/android/android-imagebutton-with-examples" TargetMode="External"/><Relationship Id="rId48" Type="http://schemas.openxmlformats.org/officeDocument/2006/relationships/hyperlink" Target="https://www.tutlane.com/tutorial/android/android-progressbar-with-examples" TargetMode="External"/><Relationship Id="rId56" Type="http://schemas.openxmlformats.org/officeDocument/2006/relationships/image" Target="media/image2.png"/><Relationship Id="rId64" Type="http://schemas.openxmlformats.org/officeDocument/2006/relationships/image" Target="media/image9.svg"/><Relationship Id="rId8" Type="http://schemas.openxmlformats.org/officeDocument/2006/relationships/footnotes" Target="footnotes.xml"/><Relationship Id="rId51" Type="http://schemas.openxmlformats.org/officeDocument/2006/relationships/hyperlink" Target="https://www.tutlane.com/tutorial/android/android-datepicker-with-examples" TargetMode="External"/><Relationship Id="rId3" Type="http://schemas.openxmlformats.org/officeDocument/2006/relationships/customXml" Target="../customXml/item3.xml"/><Relationship Id="rId12" Type="http://schemas.openxmlformats.org/officeDocument/2006/relationships/hyperlink" Target="https://en.wikipedia.org/wiki/Computer_keyboard" TargetMode="External"/><Relationship Id="rId17" Type="http://schemas.openxmlformats.org/officeDocument/2006/relationships/hyperlink" Target="https://en.wikipedia.org/wiki/Proximity_sensor" TargetMode="External"/><Relationship Id="rId25" Type="http://schemas.openxmlformats.org/officeDocument/2006/relationships/hyperlink" Target="https://en.wikipedia.org/wiki/JavaScript" TargetMode="External"/><Relationship Id="rId33" Type="http://schemas.openxmlformats.org/officeDocument/2006/relationships/hyperlink" Target="http://appinventor.mit.edu/" TargetMode="External"/><Relationship Id="rId38" Type="http://schemas.openxmlformats.org/officeDocument/2006/relationships/image" Target="media/image1.png"/><Relationship Id="rId46" Type="http://schemas.openxmlformats.org/officeDocument/2006/relationships/hyperlink" Target="https://www.tutlane.com/tutorial/android/android-radiobutton-with-examples" TargetMode="External"/><Relationship Id="rId59" Type="http://schemas.openxmlformats.org/officeDocument/2006/relationships/image" Target="media/image4.png"/><Relationship Id="rId67" Type="http://schemas.openxmlformats.org/officeDocument/2006/relationships/fontTable" Target="fontTable.xml"/><Relationship Id="rId20" Type="http://schemas.openxmlformats.org/officeDocument/2006/relationships/hyperlink" Target="https://en.wikipedia.org/wiki/Palo_Alto,_California" TargetMode="External"/><Relationship Id="rId41" Type="http://schemas.openxmlformats.org/officeDocument/2006/relationships/hyperlink" Target="https://www.tutlane.com/tutorial/android/android-autocompletetextview-with-examples" TargetMode="External"/><Relationship Id="rId54" Type="http://schemas.openxmlformats.org/officeDocument/2006/relationships/hyperlink" Target="https://www.tutlane.com/tutorial/android/android-switch-on-off-button-with-examples" TargetMode="External"/><Relationship Id="rId62"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38C420FD-5F24-4BC4-9EEA-305B1035B1B0%7d\%7b3D228F1C-2671-4DBC-A6B2-2027CABC0786%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{3D228F1C-2671-4DBC-A6B2-2027CABC0786}tf02786999</Template>
  <TotalTime>0</TotalTime>
  <Pages>15</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sakshi kulshreshtha</cp:lastModifiedBy>
  <cp:revision>2</cp:revision>
  <dcterms:created xsi:type="dcterms:W3CDTF">2020-03-12T17:44:00Z</dcterms:created>
  <dcterms:modified xsi:type="dcterms:W3CDTF">2020-03-12T17:44:00Z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